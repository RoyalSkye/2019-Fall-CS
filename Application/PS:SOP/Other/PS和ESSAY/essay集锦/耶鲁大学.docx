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0" w:lineRule="atLeast"/>
        <w:rPr>
          <w:rFonts w:ascii="宋体" w:hAnsi="宋体" w:eastAsia="宋体"/>
          <w:color w:val="800000"/>
          <w:sz w:val="27"/>
        </w:rPr>
      </w:pPr>
      <w:r>
        <w:rPr>
          <w:rFonts w:ascii="宋体" w:hAnsi="宋体" w:eastAsia="宋体"/>
          <w:color w:val="800000"/>
          <w:sz w:val="27"/>
        </w:rPr>
        <w:t>耶鲁大学</w:t>
      </w:r>
    </w:p>
    <w:p>
      <w:pPr>
        <w:spacing w:line="200" w:lineRule="exact"/>
        <w:rPr>
          <w:rFonts w:ascii="Times New Roman" w:hAnsi="Times New Roman" w:eastAsia="Times New Roman"/>
        </w:rPr>
      </w:pPr>
    </w:p>
    <w:p>
      <w:pPr>
        <w:spacing w:line="296" w:lineRule="exact"/>
        <w:rPr>
          <w:rFonts w:ascii="Times New Roman" w:hAnsi="Times New Roman" w:eastAsia="Times New Roman"/>
        </w:rPr>
      </w:pPr>
    </w:p>
    <w:p>
      <w:pPr>
        <w:spacing w:line="239" w:lineRule="auto"/>
        <w:ind w:left="400"/>
        <w:rPr>
          <w:rFonts w:ascii="宋体" w:hAnsi="宋体" w:eastAsia="宋体"/>
          <w:sz w:val="19"/>
        </w:rPr>
      </w:pPr>
      <w:r>
        <w:rPr>
          <w:rFonts w:ascii="宋体" w:hAnsi="宋体" w:eastAsia="宋体"/>
          <w:sz w:val="19"/>
        </w:rPr>
        <w:t>人在美国</w:t>
      </w:r>
      <w:r>
        <w:rPr>
          <w:rFonts w:ascii="新宋体" w:hAnsi="新宋体" w:eastAsia="新宋体"/>
          <w:sz w:val="19"/>
        </w:rPr>
        <w:t>，</w:t>
      </w:r>
      <w:r>
        <w:rPr>
          <w:rFonts w:ascii="宋体" w:hAnsi="宋体" w:eastAsia="宋体"/>
          <w:sz w:val="19"/>
        </w:rPr>
        <w:t>常有国内的朋友询问小孩出国留学的事。这几年</w:t>
      </w:r>
      <w:r>
        <w:rPr>
          <w:rFonts w:ascii="新宋体" w:hAnsi="新宋体" w:eastAsia="新宋体"/>
          <w:sz w:val="19"/>
        </w:rPr>
        <w:t>，</w:t>
      </w:r>
      <w:r>
        <w:rPr>
          <w:rFonts w:ascii="宋体" w:hAnsi="宋体" w:eastAsia="宋体"/>
          <w:sz w:val="19"/>
        </w:rPr>
        <w:t>很多家庭送小孩直接到美国念</w:t>
      </w:r>
    </w:p>
    <w:p>
      <w:pPr>
        <w:spacing w:line="82"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大学</w:t>
      </w:r>
      <w:r>
        <w:rPr>
          <w:rFonts w:ascii="新宋体" w:hAnsi="新宋体" w:eastAsia="新宋体"/>
        </w:rPr>
        <w:t>，</w:t>
      </w:r>
      <w:r>
        <w:rPr>
          <w:rFonts w:ascii="宋体" w:hAnsi="宋体" w:eastAsia="宋体"/>
        </w:rPr>
        <w:t>如何申请美国大学便成了很多人关心的事。</w:t>
      </w:r>
    </w:p>
    <w:p>
      <w:pPr>
        <w:spacing w:line="375" w:lineRule="exact"/>
        <w:rPr>
          <w:rFonts w:ascii="Times New Roman" w:hAnsi="Times New Roman" w:eastAsia="Times New Roman"/>
        </w:rPr>
      </w:pPr>
    </w:p>
    <w:p>
      <w:pPr>
        <w:spacing w:line="239" w:lineRule="auto"/>
        <w:ind w:left="400"/>
        <w:rPr>
          <w:rFonts w:ascii="宋体" w:hAnsi="宋体" w:eastAsia="宋体"/>
          <w:sz w:val="19"/>
        </w:rPr>
      </w:pPr>
      <w:r>
        <w:rPr>
          <w:rFonts w:ascii="宋体" w:hAnsi="宋体" w:eastAsia="宋体"/>
          <w:sz w:val="19"/>
        </w:rPr>
        <w:t>下面的这篇作文是一篇极为优秀的范文</w:t>
      </w:r>
      <w:r>
        <w:rPr>
          <w:rFonts w:ascii="新宋体" w:hAnsi="新宋体" w:eastAsia="新宋体"/>
          <w:sz w:val="19"/>
        </w:rPr>
        <w:t>，</w:t>
      </w:r>
      <w:r>
        <w:rPr>
          <w:rFonts w:ascii="宋体" w:hAnsi="宋体" w:eastAsia="宋体"/>
          <w:sz w:val="19"/>
        </w:rPr>
        <w:t xml:space="preserve">作者为 </w:t>
      </w:r>
      <w:r>
        <w:rPr>
          <w:rFonts w:ascii="Arial" w:hAnsi="Arial" w:eastAsia="Arial"/>
          <w:sz w:val="19"/>
        </w:rPr>
        <w:t>Lanren A Hackney</w:t>
      </w:r>
      <w:r>
        <w:rPr>
          <w:rFonts w:ascii="新宋体" w:hAnsi="新宋体" w:eastAsia="新宋体"/>
          <w:sz w:val="19"/>
        </w:rPr>
        <w:t>，</w:t>
      </w:r>
      <w:r>
        <w:rPr>
          <w:rFonts w:ascii="宋体" w:hAnsi="宋体" w:eastAsia="宋体"/>
          <w:sz w:val="19"/>
        </w:rPr>
        <w:t>被耶鲁大学</w:t>
      </w:r>
      <w:r>
        <w:rPr>
          <w:rFonts w:ascii="新宋体" w:hAnsi="新宋体" w:eastAsia="新宋体"/>
          <w:sz w:val="19"/>
        </w:rPr>
        <w:t>，</w:t>
      </w:r>
      <w:r>
        <w:rPr>
          <w:rFonts w:ascii="宋体" w:hAnsi="宋体" w:eastAsia="宋体"/>
          <w:sz w:val="19"/>
        </w:rPr>
        <w:t>麻省理工</w:t>
      </w:r>
    </w:p>
    <w:p>
      <w:pPr>
        <w:spacing w:line="73"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学院和波士顿学院同时录取。</w:t>
      </w:r>
    </w:p>
    <w:p>
      <w:pPr>
        <w:spacing w:line="365" w:lineRule="exact"/>
        <w:rPr>
          <w:rFonts w:ascii="Times New Roman" w:hAnsi="Times New Roman" w:eastAsia="Times New Roman"/>
        </w:rPr>
      </w:pPr>
    </w:p>
    <w:p>
      <w:pPr>
        <w:spacing w:line="0" w:lineRule="atLeast"/>
        <w:ind w:left="400"/>
        <w:rPr>
          <w:rFonts w:ascii="新宋体" w:hAnsi="新宋体" w:eastAsia="新宋体"/>
        </w:rPr>
      </w:pPr>
      <w:r>
        <w:rPr>
          <w:rFonts w:ascii="宋体" w:hAnsi="宋体" w:eastAsia="宋体"/>
        </w:rPr>
        <w:t>原文</w:t>
      </w:r>
      <w:r>
        <w:rPr>
          <w:rFonts w:ascii="新宋体" w:hAnsi="新宋体" w:eastAsia="新宋体"/>
        </w:rPr>
        <w:t>：</w:t>
      </w:r>
    </w:p>
    <w:p>
      <w:pPr>
        <w:spacing w:line="200" w:lineRule="exact"/>
        <w:rPr>
          <w:rFonts w:ascii="Times New Roman" w:hAnsi="Times New Roman" w:eastAsia="Times New Roman"/>
        </w:rPr>
      </w:pPr>
    </w:p>
    <w:p>
      <w:pPr>
        <w:spacing w:line="217" w:lineRule="exact"/>
        <w:rPr>
          <w:rFonts w:ascii="Times New Roman" w:hAnsi="Times New Roman" w:eastAsia="Times New Roman"/>
        </w:rPr>
      </w:pPr>
    </w:p>
    <w:p>
      <w:pPr>
        <w:spacing w:line="265" w:lineRule="auto"/>
        <w:ind w:right="140" w:firstLine="398"/>
        <w:rPr>
          <w:rFonts w:ascii="宋体" w:hAnsi="宋体" w:eastAsia="宋体"/>
        </w:rPr>
      </w:pPr>
      <w:r>
        <w:rPr>
          <w:rFonts w:ascii="Arial" w:hAnsi="Arial" w:eastAsia="Arial"/>
        </w:rPr>
        <w:t>I'M GOING RUNNING TODAY. I am not concerned about my calorie consumption for the day, nor am I anxious to get in shape for the winter season. I just want to go running</w:t>
      </w:r>
      <w:r>
        <w:rPr>
          <w:rFonts w:ascii="宋体" w:hAnsi="宋体" w:eastAsia="宋体"/>
        </w:rPr>
        <w:t>。</w:t>
      </w:r>
    </w:p>
    <w:p>
      <w:pPr>
        <w:spacing w:line="383" w:lineRule="exact"/>
        <w:rPr>
          <w:rFonts w:ascii="Times New Roman" w:hAnsi="Times New Roman" w:eastAsia="Times New Roman"/>
        </w:rPr>
      </w:pPr>
    </w:p>
    <w:p>
      <w:pPr>
        <w:spacing w:line="330" w:lineRule="auto"/>
        <w:ind w:firstLine="398"/>
        <w:rPr>
          <w:rFonts w:ascii="宋体" w:hAnsi="宋体" w:eastAsia="宋体"/>
        </w:rPr>
      </w:pPr>
      <w:r>
        <w:rPr>
          <w:rFonts w:ascii="Arial" w:hAnsi="Arial" w:eastAsia="Arial"/>
          <w:sz w:val="19"/>
        </w:rPr>
        <w:t>I used to dislike running. "If you don't win this game, you're all running five miles tomorrow," the field hockey coach used to warn, during those last days of October when the average temperature seemed to be decreasing exponentially. And so, occasionally, my grief-stricken team would run numerous miserable laps around the fields. At the end of these excursions, our</w:t>
      </w:r>
      <w:r>
        <w:rPr>
          <w:rFonts w:hint="eastAsia" w:ascii="Arial" w:hAnsi="Arial" w:eastAsia="宋体"/>
          <w:sz w:val="19"/>
          <w:lang w:val="en-US" w:eastAsia="zh-CN"/>
        </w:rPr>
        <w:t xml:space="preserve"> </w:t>
      </w:r>
      <w:r>
        <w:rPr>
          <w:rFonts w:ascii="Arial" w:hAnsi="Arial" w:eastAsia="Arial"/>
        </w:rPr>
        <w:t>faces and limbs would be numb, and we would all have developed those notorious flu-like symptoms; but the running made us better in the long run, I suppose. Nevertheless, I counted down the days until the end of the field hockey season, vowing never to put on a pair of running shoes again. Then I surprised myself by signing up for outdoor track in the second half of sophomore year. I was foolish to have believed that I could ever escape this insidious and magnetic addiction</w:t>
      </w:r>
      <w:r>
        <w:rPr>
          <w:rFonts w:ascii="宋体" w:hAnsi="宋体" w:eastAsia="宋体"/>
        </w:rPr>
        <w:t>。</w:t>
      </w:r>
    </w:p>
    <w:p>
      <w:pPr>
        <w:spacing w:line="313" w:lineRule="auto"/>
        <w:ind w:firstLine="398"/>
        <w:rPr>
          <w:rFonts w:ascii="宋体" w:hAnsi="宋体" w:eastAsia="宋体"/>
        </w:rPr>
      </w:pPr>
      <w:r>
        <w:rPr>
          <w:rFonts w:ascii="Arial" w:hAnsi="Arial" w:eastAsia="Arial"/>
        </w:rPr>
        <w:t>Anyone would have thought that I'd be off the team in a few days, but the last week of January caught me splashing through puddles of melted ice, and February winds nearly blew me off the track. I looked forward to practices this time around, to the claps and the persistent cheers of my fellow trackies. I was feeling a "runner's high" spurred by the endorphins released by exercise. But to attribute my affinity for running solely to chemistry diminishes the personal importance that running has for me</w:t>
      </w:r>
      <w:r>
        <w:rPr>
          <w:rFonts w:ascii="宋体" w:hAnsi="宋体" w:eastAsia="宋体"/>
        </w:rPr>
        <w:t>。</w:t>
      </w:r>
    </w:p>
    <w:p>
      <w:pPr>
        <w:spacing w:line="335" w:lineRule="exact"/>
        <w:rPr>
          <w:rFonts w:ascii="Times New Roman" w:hAnsi="Times New Roman" w:eastAsia="Times New Roman"/>
        </w:rPr>
      </w:pPr>
    </w:p>
    <w:p>
      <w:pPr>
        <w:spacing w:line="319" w:lineRule="auto"/>
        <w:ind w:firstLine="398"/>
        <w:rPr>
          <w:rFonts w:ascii="Arial" w:hAnsi="Arial" w:eastAsia="Arial"/>
        </w:rPr>
      </w:pPr>
      <w:r>
        <w:rPr>
          <w:rFonts w:ascii="Arial" w:hAnsi="Arial" w:eastAsia="Arial"/>
        </w:rPr>
        <w:t>I like running—in the cool shade of the towering oak trees, and in the warm sunlight spilling over the horizon, and in the drops of rain falling gently from the clouds. Certain things become clear to me when I'm running—only while running did I realize that "hippopotami" is possibly the funniest word in the English language, and only while running did I realize that the travel section of The York Times does not necessarily provide an accurate depiction of the entire world. Running lends me precious moments to contemplate my life: while running I find time to dream about changing the world, to think about recent death of a classmate, or to wonder about the secret to college admission</w:t>
      </w:r>
    </w:p>
    <w:p>
      <w:pPr>
        <w:spacing w:line="332" w:lineRule="exact"/>
        <w:rPr>
          <w:rFonts w:ascii="Times New Roman" w:hAnsi="Times New Roman" w:eastAsia="Times New Roman"/>
        </w:rPr>
      </w:pPr>
    </w:p>
    <w:p>
      <w:pPr>
        <w:spacing w:line="309" w:lineRule="auto"/>
        <w:ind w:right="40" w:firstLine="398"/>
        <w:rPr>
          <w:rFonts w:ascii="宋体" w:hAnsi="宋体" w:eastAsia="宋体"/>
        </w:rPr>
      </w:pPr>
      <w:r>
        <w:rPr>
          <w:rFonts w:ascii="Arial" w:hAnsi="Arial" w:eastAsia="Arial"/>
        </w:rPr>
        <w:t>Running is the awareness of hurdles between me and the finish line; running is the desire to overcome them. Running is putting up with aches and pains, relishing the knowledge that, in the end, I will have built strength and endurance. Running is the instant clarity of vision with which I can see my future just one hundred yards in the distance; it is the understanding that these crucial steps will determine victory or defeat</w:t>
      </w:r>
      <w:r>
        <w:rPr>
          <w:rFonts w:ascii="宋体" w:hAnsi="宋体" w:eastAsia="宋体"/>
        </w:rPr>
        <w:t>。</w:t>
      </w:r>
    </w:p>
    <w:p>
      <w:pPr>
        <w:spacing w:line="345" w:lineRule="exact"/>
        <w:rPr>
          <w:rFonts w:ascii="Times New Roman" w:hAnsi="Times New Roman" w:eastAsia="Times New Roman"/>
        </w:rPr>
      </w:pPr>
    </w:p>
    <w:p>
      <w:pPr>
        <w:spacing w:line="294" w:lineRule="auto"/>
        <w:ind w:firstLine="454"/>
        <w:rPr>
          <w:rFonts w:ascii="宋体" w:hAnsi="宋体" w:eastAsia="宋体"/>
        </w:rPr>
      </w:pPr>
      <w:r>
        <w:rPr>
          <w:rFonts w:ascii="Arial" w:hAnsi="Arial" w:eastAsia="Arial"/>
        </w:rPr>
        <w:t>Running is not the most important thing in the world to me, but it is what fulfills me when time permits. And right now, before the sun goes down, I like to take advantage of the road that lies ahead</w:t>
      </w:r>
      <w:r>
        <w:rPr>
          <w:rFonts w:ascii="宋体" w:hAnsi="宋体" w:eastAsia="宋体"/>
        </w:rPr>
        <w:t>。</w:t>
      </w:r>
    </w:p>
    <w:p>
      <w:pPr>
        <w:spacing w:line="300" w:lineRule="exact"/>
        <w:rPr>
          <w:rFonts w:ascii="Times New Roman" w:hAnsi="Times New Roman" w:eastAsia="Times New Roman"/>
        </w:rPr>
      </w:pPr>
    </w:p>
    <w:p>
      <w:pPr>
        <w:spacing w:line="0" w:lineRule="atLeast"/>
        <w:rPr>
          <w:rFonts w:ascii="新宋体" w:hAnsi="新宋体" w:eastAsia="新宋体"/>
        </w:rPr>
      </w:pPr>
      <w:r>
        <w:rPr>
          <w:rFonts w:ascii="宋体" w:hAnsi="宋体" w:eastAsia="宋体"/>
        </w:rPr>
        <w:t>翻译</w:t>
      </w:r>
      <w:r>
        <w:rPr>
          <w:rFonts w:ascii="新宋体" w:hAnsi="新宋体" w:eastAsia="新宋体"/>
        </w:rPr>
        <w:t>：</w:t>
      </w:r>
    </w:p>
    <w:p>
      <w:pPr>
        <w:spacing w:line="375" w:lineRule="exact"/>
        <w:rPr>
          <w:rFonts w:ascii="Times New Roman" w:hAnsi="Times New Roman" w:eastAsia="Times New Roman"/>
        </w:rPr>
      </w:pPr>
    </w:p>
    <w:p>
      <w:pPr>
        <w:spacing w:line="239" w:lineRule="auto"/>
        <w:ind w:left="400"/>
        <w:rPr>
          <w:rFonts w:ascii="宋体" w:hAnsi="宋体" w:eastAsia="宋体"/>
          <w:sz w:val="19"/>
        </w:rPr>
      </w:pPr>
      <w:r>
        <w:rPr>
          <w:rFonts w:ascii="Arial" w:hAnsi="Arial" w:eastAsia="Arial"/>
          <w:sz w:val="19"/>
        </w:rPr>
        <w:t>"</w:t>
      </w:r>
      <w:r>
        <w:rPr>
          <w:rFonts w:ascii="宋体" w:hAnsi="宋体" w:eastAsia="宋体"/>
          <w:sz w:val="19"/>
        </w:rPr>
        <w:t>今天我要去跑步。我不是担心一天的卡路里消耗</w:t>
      </w:r>
      <w:r>
        <w:rPr>
          <w:rFonts w:ascii="新宋体" w:hAnsi="新宋体" w:eastAsia="新宋体"/>
          <w:sz w:val="19"/>
        </w:rPr>
        <w:t>，</w:t>
      </w:r>
      <w:r>
        <w:rPr>
          <w:rFonts w:ascii="宋体" w:hAnsi="宋体" w:eastAsia="宋体"/>
          <w:sz w:val="19"/>
        </w:rPr>
        <w:t>我也不是渴望在冬季保持自己的身材。我</w:t>
      </w:r>
    </w:p>
    <w:p>
      <w:pPr>
        <w:spacing w:line="73"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只是想去跑步。</w:t>
      </w:r>
    </w:p>
    <w:p>
      <w:pPr>
        <w:spacing w:line="375" w:lineRule="exact"/>
        <w:rPr>
          <w:rFonts w:ascii="Times New Roman" w:hAnsi="Times New Roman" w:eastAsia="Times New Roman"/>
        </w:rPr>
      </w:pPr>
    </w:p>
    <w:p>
      <w:pPr>
        <w:spacing w:line="239" w:lineRule="auto"/>
        <w:ind w:left="400"/>
        <w:rPr>
          <w:rFonts w:ascii="宋体" w:hAnsi="宋体" w:eastAsia="宋体"/>
          <w:sz w:val="19"/>
        </w:rPr>
      </w:pPr>
      <w:r>
        <w:rPr>
          <w:rFonts w:ascii="宋体" w:hAnsi="宋体" w:eastAsia="宋体"/>
          <w:sz w:val="19"/>
        </w:rPr>
        <w:t>我过去并不喜欢跑步。</w:t>
      </w:r>
      <w:r>
        <w:rPr>
          <w:rFonts w:ascii="Arial" w:hAnsi="Arial" w:eastAsia="Arial"/>
          <w:sz w:val="19"/>
        </w:rPr>
        <w:t>“</w:t>
      </w:r>
      <w:r>
        <w:rPr>
          <w:rFonts w:ascii="宋体" w:hAnsi="宋体" w:eastAsia="宋体"/>
          <w:sz w:val="19"/>
        </w:rPr>
        <w:t>如果你们没有赢得这场比赛</w:t>
      </w:r>
      <w:r>
        <w:rPr>
          <w:rFonts w:ascii="新宋体" w:hAnsi="新宋体" w:eastAsia="新宋体"/>
          <w:sz w:val="19"/>
        </w:rPr>
        <w:t>，</w:t>
      </w:r>
      <w:r>
        <w:rPr>
          <w:rFonts w:ascii="宋体" w:hAnsi="宋体" w:eastAsia="宋体"/>
          <w:sz w:val="19"/>
        </w:rPr>
        <w:t xml:space="preserve">明天你们所有人都得跑 </w:t>
      </w:r>
      <w:r>
        <w:rPr>
          <w:rFonts w:ascii="Arial" w:hAnsi="Arial" w:eastAsia="Arial"/>
          <w:sz w:val="19"/>
        </w:rPr>
        <w:t>5</w:t>
      </w:r>
      <w:r>
        <w:rPr>
          <w:rFonts w:ascii="宋体" w:hAnsi="宋体" w:eastAsia="宋体"/>
          <w:sz w:val="19"/>
        </w:rPr>
        <w:t xml:space="preserve"> 英里。</w:t>
      </w:r>
      <w:r>
        <w:rPr>
          <w:rFonts w:ascii="Arial" w:hAnsi="Arial" w:eastAsia="Arial"/>
          <w:sz w:val="19"/>
        </w:rPr>
        <w:t>”</w:t>
      </w:r>
      <w:r>
        <w:rPr>
          <w:rFonts w:ascii="宋体" w:hAnsi="宋体" w:eastAsia="宋体"/>
          <w:sz w:val="19"/>
        </w:rPr>
        <w:t>曲棍</w:t>
      </w:r>
    </w:p>
    <w:p>
      <w:pPr>
        <w:spacing w:line="85" w:lineRule="exact"/>
        <w:rPr>
          <w:rFonts w:ascii="Times New Roman" w:hAnsi="Times New Roman" w:eastAsia="Times New Roman"/>
        </w:rPr>
      </w:pPr>
    </w:p>
    <w:p>
      <w:pPr>
        <w:spacing w:line="0" w:lineRule="atLeast"/>
        <w:rPr>
          <w:rFonts w:ascii="宋体" w:hAnsi="宋体" w:eastAsia="宋体"/>
        </w:rPr>
      </w:pPr>
      <w:r>
        <w:rPr>
          <w:rFonts w:ascii="宋体" w:hAnsi="宋体" w:eastAsia="宋体"/>
          <w:sz w:val="19"/>
        </w:rPr>
        <w:t>球教练过去常常警告</w:t>
      </w:r>
      <w:r>
        <w:rPr>
          <w:rFonts w:ascii="新宋体" w:hAnsi="新宋体" w:eastAsia="新宋体"/>
          <w:sz w:val="19"/>
        </w:rPr>
        <w:t>；</w:t>
      </w:r>
      <w:r>
        <w:rPr>
          <w:rFonts w:ascii="宋体" w:hAnsi="宋体" w:eastAsia="宋体"/>
          <w:sz w:val="19"/>
        </w:rPr>
        <w:t>那是十月的最后几天</w:t>
      </w:r>
      <w:r>
        <w:rPr>
          <w:rFonts w:ascii="新宋体" w:hAnsi="新宋体" w:eastAsia="新宋体"/>
          <w:sz w:val="19"/>
        </w:rPr>
        <w:t>，</w:t>
      </w:r>
      <w:r>
        <w:rPr>
          <w:rFonts w:ascii="宋体" w:hAnsi="宋体" w:eastAsia="宋体"/>
          <w:sz w:val="19"/>
        </w:rPr>
        <w:t>平均气温仿佛呈指数般骤降。是的</w:t>
      </w:r>
      <w:r>
        <w:rPr>
          <w:rFonts w:ascii="新宋体" w:hAnsi="新宋体" w:eastAsia="新宋体"/>
          <w:sz w:val="19"/>
        </w:rPr>
        <w:t>，</w:t>
      </w:r>
      <w:r>
        <w:rPr>
          <w:rFonts w:ascii="宋体" w:hAnsi="宋体" w:eastAsia="宋体"/>
          <w:sz w:val="19"/>
        </w:rPr>
        <w:t>偶尔</w:t>
      </w:r>
      <w:r>
        <w:rPr>
          <w:rFonts w:ascii="新宋体" w:hAnsi="新宋体" w:eastAsia="新宋体"/>
          <w:sz w:val="19"/>
        </w:rPr>
        <w:t>，</w:t>
      </w:r>
      <w:r>
        <w:rPr>
          <w:rFonts w:ascii="宋体" w:hAnsi="宋体" w:eastAsia="宋体"/>
          <w:sz w:val="19"/>
        </w:rPr>
        <w:t>我们可</w:t>
      </w:r>
      <w:r>
        <w:rPr>
          <w:rFonts w:ascii="宋体" w:hAnsi="宋体" w:eastAsia="宋体"/>
        </w:rPr>
        <w:t>怜的球队队员会在田径场上痛苦地跑上很多圈。在长跑结束的时候</w:t>
      </w:r>
      <w:r>
        <w:rPr>
          <w:rFonts w:ascii="新宋体" w:hAnsi="新宋体" w:eastAsia="新宋体"/>
        </w:rPr>
        <w:t>，</w:t>
      </w:r>
      <w:r>
        <w:rPr>
          <w:rFonts w:ascii="宋体" w:hAnsi="宋体" w:eastAsia="宋体"/>
        </w:rPr>
        <w:t>我们的脸和四肢会变得麻木</w:t>
      </w:r>
      <w:r>
        <w:rPr>
          <w:rFonts w:ascii="新宋体" w:hAnsi="新宋体" w:eastAsia="新宋体"/>
        </w:rPr>
        <w:t>，</w:t>
      </w:r>
      <w:r>
        <w:rPr>
          <w:rFonts w:ascii="宋体" w:hAnsi="宋体" w:eastAsia="宋体"/>
        </w:rPr>
        <w:t xml:space="preserve"> 我们都会出现类似臭名昭著的流感一样的症状</w:t>
      </w:r>
      <w:r>
        <w:rPr>
          <w:rFonts w:ascii="新宋体" w:hAnsi="新宋体" w:eastAsia="新宋体"/>
        </w:rPr>
        <w:t>；</w:t>
      </w:r>
      <w:r>
        <w:rPr>
          <w:rFonts w:ascii="宋体" w:hAnsi="宋体" w:eastAsia="宋体"/>
        </w:rPr>
        <w:t>我猜想</w:t>
      </w:r>
      <w:r>
        <w:rPr>
          <w:rFonts w:ascii="新宋体" w:hAnsi="新宋体" w:eastAsia="新宋体"/>
        </w:rPr>
        <w:t>，</w:t>
      </w:r>
      <w:r>
        <w:rPr>
          <w:rFonts w:ascii="宋体" w:hAnsi="宋体" w:eastAsia="宋体"/>
        </w:rPr>
        <w:t>就长远而言长跑对我们有利。尽管如此</w:t>
      </w:r>
      <w:r>
        <w:rPr>
          <w:rFonts w:ascii="新宋体" w:hAnsi="新宋体" w:eastAsia="新宋体"/>
        </w:rPr>
        <w:t>，</w:t>
      </w:r>
      <w:r>
        <w:rPr>
          <w:rFonts w:ascii="宋体" w:hAnsi="宋体" w:eastAsia="宋体"/>
        </w:rPr>
        <w:t xml:space="preserve"> 我都会数着距离曲棍球赛季结束还剩几天</w:t>
      </w:r>
      <w:r>
        <w:rPr>
          <w:rFonts w:ascii="新宋体" w:hAnsi="新宋体" w:eastAsia="新宋体"/>
        </w:rPr>
        <w:t>，</w:t>
      </w:r>
      <w:r>
        <w:rPr>
          <w:rFonts w:ascii="宋体" w:hAnsi="宋体" w:eastAsia="宋体"/>
        </w:rPr>
        <w:t>并发誓绝不再穿上跑鞋。然后</w:t>
      </w:r>
      <w:r>
        <w:rPr>
          <w:rFonts w:ascii="新宋体" w:hAnsi="新宋体" w:eastAsia="新宋体"/>
        </w:rPr>
        <w:t>，</w:t>
      </w:r>
      <w:r>
        <w:rPr>
          <w:rFonts w:ascii="宋体" w:hAnsi="宋体" w:eastAsia="宋体"/>
        </w:rPr>
        <w:t>连我自己也感到惊奇</w:t>
      </w:r>
      <w:r>
        <w:rPr>
          <w:rFonts w:ascii="新宋体" w:hAnsi="新宋体" w:eastAsia="新宋体"/>
        </w:rPr>
        <w:t>，</w:t>
      </w:r>
      <w:r>
        <w:rPr>
          <w:rFonts w:ascii="宋体" w:hAnsi="宋体" w:eastAsia="宋体"/>
        </w:rPr>
        <w:t xml:space="preserve"> 十年级下学期的时候</w:t>
      </w:r>
      <w:r>
        <w:rPr>
          <w:rFonts w:ascii="新宋体" w:hAnsi="新宋体" w:eastAsia="新宋体"/>
        </w:rPr>
        <w:t>，</w:t>
      </w:r>
      <w:r>
        <w:rPr>
          <w:rFonts w:ascii="宋体" w:hAnsi="宋体" w:eastAsia="宋体"/>
        </w:rPr>
        <w:t>我又报名参加了室外径赛队。我傻乎乎地以为我本可摆脱这种渐渐积累且 磁性般的跑步瘾。</w:t>
      </w:r>
    </w:p>
    <w:p>
      <w:pPr>
        <w:spacing w:line="320" w:lineRule="exact"/>
        <w:rPr>
          <w:rFonts w:ascii="Times New Roman" w:hAnsi="Times New Roman" w:eastAsia="Times New Roman"/>
        </w:rPr>
      </w:pPr>
    </w:p>
    <w:p>
      <w:pPr>
        <w:spacing w:line="318" w:lineRule="auto"/>
        <w:ind w:firstLine="398"/>
        <w:rPr>
          <w:rFonts w:ascii="宋体" w:hAnsi="宋体" w:eastAsia="宋体"/>
        </w:rPr>
      </w:pPr>
      <w:r>
        <w:rPr>
          <w:rFonts w:ascii="宋体" w:hAnsi="宋体" w:eastAsia="宋体"/>
        </w:rPr>
        <w:t>任何人都以为我会在几天内脱离径赛队</w:t>
      </w:r>
      <w:r>
        <w:rPr>
          <w:rFonts w:ascii="新宋体" w:hAnsi="新宋体" w:eastAsia="新宋体"/>
        </w:rPr>
        <w:t>，</w:t>
      </w:r>
      <w:r>
        <w:rPr>
          <w:rFonts w:ascii="宋体" w:hAnsi="宋体" w:eastAsia="宋体"/>
        </w:rPr>
        <w:t>但一月的最后一个星期</w:t>
      </w:r>
      <w:r>
        <w:rPr>
          <w:rFonts w:ascii="新宋体" w:hAnsi="新宋体" w:eastAsia="新宋体"/>
        </w:rPr>
        <w:t>，</w:t>
      </w:r>
      <w:r>
        <w:rPr>
          <w:rFonts w:ascii="宋体" w:hAnsi="宋体" w:eastAsia="宋体"/>
        </w:rPr>
        <w:t>我跑过冰雪消融后的水坑</w:t>
      </w:r>
      <w:r>
        <w:rPr>
          <w:rFonts w:ascii="新宋体" w:hAnsi="新宋体" w:eastAsia="新宋体"/>
        </w:rPr>
        <w:t>，</w:t>
      </w:r>
      <w:r>
        <w:rPr>
          <w:rFonts w:ascii="宋体" w:hAnsi="宋体" w:eastAsia="宋体"/>
        </w:rPr>
        <w:t xml:space="preserve"> 水花飞溅</w:t>
      </w:r>
      <w:r>
        <w:rPr>
          <w:rFonts w:ascii="新宋体" w:hAnsi="新宋体" w:eastAsia="新宋体"/>
        </w:rPr>
        <w:t>；</w:t>
      </w:r>
      <w:r>
        <w:rPr>
          <w:rFonts w:ascii="宋体" w:hAnsi="宋体" w:eastAsia="宋体"/>
        </w:rPr>
        <w:t>二月的风里</w:t>
      </w:r>
      <w:r>
        <w:rPr>
          <w:rFonts w:ascii="新宋体" w:hAnsi="新宋体" w:eastAsia="新宋体"/>
        </w:rPr>
        <w:t>，</w:t>
      </w:r>
      <w:r>
        <w:rPr>
          <w:rFonts w:ascii="宋体" w:hAnsi="宋体" w:eastAsia="宋体"/>
        </w:rPr>
        <w:t>我几乎被吹离跑道。我期待在这个时节训炼</w:t>
      </w:r>
      <w:r>
        <w:rPr>
          <w:rFonts w:ascii="新宋体" w:hAnsi="新宋体" w:eastAsia="新宋体"/>
        </w:rPr>
        <w:t>，</w:t>
      </w:r>
      <w:r>
        <w:rPr>
          <w:rFonts w:ascii="宋体" w:hAnsi="宋体" w:eastAsia="宋体"/>
        </w:rPr>
        <w:t>以回应同伴队友的鼓励和 不断的喝彩。我感受到因锻炼释放的内啡肽刺激产生的跑步者的快感。但是</w:t>
      </w:r>
      <w:r>
        <w:rPr>
          <w:rFonts w:ascii="新宋体" w:hAnsi="新宋体" w:eastAsia="新宋体"/>
        </w:rPr>
        <w:t>，</w:t>
      </w:r>
      <w:r>
        <w:rPr>
          <w:rFonts w:ascii="宋体" w:hAnsi="宋体" w:eastAsia="宋体"/>
        </w:rPr>
        <w:t>仅仅把我对跑步的 爱好归结于化学反应是降低了跑步对我个人的重要性。</w:t>
      </w:r>
    </w:p>
    <w:p>
      <w:pPr>
        <w:spacing w:line="320" w:lineRule="exact"/>
        <w:rPr>
          <w:rFonts w:ascii="Times New Roman" w:hAnsi="Times New Roman" w:eastAsia="Times New Roman"/>
        </w:rPr>
      </w:pPr>
    </w:p>
    <w:p>
      <w:pPr>
        <w:spacing w:line="319" w:lineRule="auto"/>
        <w:ind w:right="100" w:firstLine="398"/>
        <w:jc w:val="both"/>
        <w:rPr>
          <w:rFonts w:ascii="宋体" w:hAnsi="宋体" w:eastAsia="宋体"/>
        </w:rPr>
      </w:pPr>
      <w:r>
        <w:rPr>
          <w:rFonts w:ascii="宋体" w:hAnsi="宋体" w:eastAsia="宋体"/>
        </w:rPr>
        <w:t>我喜欢跑步</w:t>
      </w:r>
      <w:r>
        <w:rPr>
          <w:rFonts w:ascii="新宋体" w:hAnsi="新宋体" w:eastAsia="新宋体"/>
        </w:rPr>
        <w:t>－</w:t>
      </w:r>
      <w:r>
        <w:rPr>
          <w:rFonts w:ascii="宋体" w:hAnsi="宋体" w:eastAsia="宋体"/>
        </w:rPr>
        <w:t>在高耸橡树阴凉的树荫里</w:t>
      </w:r>
      <w:r>
        <w:rPr>
          <w:rFonts w:ascii="新宋体" w:hAnsi="新宋体" w:eastAsia="新宋体"/>
        </w:rPr>
        <w:t>，</w:t>
      </w:r>
      <w:r>
        <w:rPr>
          <w:rFonts w:ascii="宋体" w:hAnsi="宋体" w:eastAsia="宋体"/>
        </w:rPr>
        <w:t>在从地平线溢漫出的温暖阳光里</w:t>
      </w:r>
      <w:r>
        <w:rPr>
          <w:rFonts w:ascii="新宋体" w:hAnsi="新宋体" w:eastAsia="新宋体"/>
        </w:rPr>
        <w:t>，</w:t>
      </w:r>
      <w:r>
        <w:rPr>
          <w:rFonts w:ascii="宋体" w:hAnsi="宋体" w:eastAsia="宋体"/>
        </w:rPr>
        <w:t>在从云彩中落下 的雨滴里。当我跑步时</w:t>
      </w:r>
      <w:r>
        <w:rPr>
          <w:rFonts w:ascii="新宋体" w:hAnsi="新宋体" w:eastAsia="新宋体"/>
        </w:rPr>
        <w:t>，</w:t>
      </w:r>
      <w:r>
        <w:rPr>
          <w:rFonts w:ascii="宋体" w:hAnsi="宋体" w:eastAsia="宋体"/>
        </w:rPr>
        <w:t>有些事情对我会变得清晰。只有当我跑步时</w:t>
      </w:r>
      <w:r>
        <w:rPr>
          <w:rFonts w:ascii="新宋体" w:hAnsi="新宋体" w:eastAsia="新宋体"/>
        </w:rPr>
        <w:t>，</w:t>
      </w:r>
      <w:r>
        <w:rPr>
          <w:rFonts w:ascii="宋体" w:hAnsi="宋体" w:eastAsia="宋体"/>
        </w:rPr>
        <w:t>我才意识到</w:t>
      </w:r>
      <w:r>
        <w:rPr>
          <w:rFonts w:ascii="新宋体" w:hAnsi="新宋体" w:eastAsia="新宋体"/>
        </w:rPr>
        <w:t>，</w:t>
      </w:r>
      <w:r>
        <w:rPr>
          <w:rFonts w:ascii="宋体" w:hAnsi="宋体" w:eastAsia="宋体"/>
        </w:rPr>
        <w:t>河马可能是 英语里最搞笑的单词</w:t>
      </w:r>
      <w:r>
        <w:rPr>
          <w:rFonts w:ascii="新宋体" w:hAnsi="新宋体" w:eastAsia="新宋体"/>
        </w:rPr>
        <w:t>；</w:t>
      </w:r>
      <w:r>
        <w:rPr>
          <w:rFonts w:ascii="宋体" w:hAnsi="宋体" w:eastAsia="宋体"/>
        </w:rPr>
        <w:t>只有当我跑步时</w:t>
      </w:r>
      <w:r>
        <w:rPr>
          <w:rFonts w:ascii="新宋体" w:hAnsi="新宋体" w:eastAsia="新宋体"/>
        </w:rPr>
        <w:t>，</w:t>
      </w:r>
      <w:r>
        <w:rPr>
          <w:rFonts w:ascii="宋体" w:hAnsi="宋体" w:eastAsia="宋体"/>
        </w:rPr>
        <w:t>我才意识到《纽约时报》的旅游版并不一定提供了对整 个世界的准确描绘。跑步给了我思考我的人生的宝贵时刻</w:t>
      </w:r>
      <w:r>
        <w:rPr>
          <w:rFonts w:ascii="新宋体" w:hAnsi="新宋体" w:eastAsia="新宋体"/>
        </w:rPr>
        <w:t>：</w:t>
      </w:r>
      <w:r>
        <w:rPr>
          <w:rFonts w:ascii="宋体" w:hAnsi="宋体" w:eastAsia="宋体"/>
        </w:rPr>
        <w:t>跑步时</w:t>
      </w:r>
      <w:r>
        <w:rPr>
          <w:rFonts w:ascii="新宋体" w:hAnsi="新宋体" w:eastAsia="新宋体"/>
        </w:rPr>
        <w:t>，</w:t>
      </w:r>
      <w:r>
        <w:rPr>
          <w:rFonts w:ascii="宋体" w:hAnsi="宋体" w:eastAsia="宋体"/>
        </w:rPr>
        <w:t>我有时间去梦想改变世界</w:t>
      </w:r>
      <w:r>
        <w:rPr>
          <w:rFonts w:ascii="新宋体" w:hAnsi="新宋体" w:eastAsia="新宋体"/>
        </w:rPr>
        <w:t>，</w:t>
      </w:r>
      <w:r>
        <w:rPr>
          <w:rFonts w:ascii="宋体" w:hAnsi="宋体" w:eastAsia="宋体"/>
        </w:rPr>
        <w:t xml:space="preserve"> 去思考最近去世的同学</w:t>
      </w:r>
      <w:r>
        <w:rPr>
          <w:rFonts w:ascii="新宋体" w:hAnsi="新宋体" w:eastAsia="新宋体"/>
        </w:rPr>
        <w:t>，</w:t>
      </w:r>
      <w:r>
        <w:rPr>
          <w:rFonts w:ascii="宋体" w:hAnsi="宋体" w:eastAsia="宋体"/>
        </w:rPr>
        <w:t>或去猜想大学招生的秘密。</w:t>
      </w:r>
    </w:p>
    <w:p>
      <w:pPr>
        <w:spacing w:line="322" w:lineRule="exact"/>
        <w:rPr>
          <w:rFonts w:ascii="Times New Roman" w:hAnsi="Times New Roman" w:eastAsia="Times New Roman"/>
        </w:rPr>
      </w:pPr>
    </w:p>
    <w:p>
      <w:pPr>
        <w:spacing w:line="303" w:lineRule="auto"/>
        <w:ind w:right="100" w:firstLine="398"/>
        <w:jc w:val="both"/>
        <w:rPr>
          <w:rFonts w:ascii="宋体" w:hAnsi="宋体" w:eastAsia="宋体"/>
        </w:rPr>
      </w:pPr>
      <w:r>
        <w:rPr>
          <w:rFonts w:ascii="宋体" w:hAnsi="宋体" w:eastAsia="宋体"/>
        </w:rPr>
        <w:t>跑步是对我和终点之间的障碍的意识</w:t>
      </w:r>
      <w:r>
        <w:rPr>
          <w:rFonts w:ascii="Arial" w:hAnsi="Arial" w:eastAsia="Arial"/>
        </w:rPr>
        <w:t>;</w:t>
      </w:r>
      <w:r>
        <w:rPr>
          <w:rFonts w:ascii="宋体" w:hAnsi="宋体" w:eastAsia="宋体"/>
        </w:rPr>
        <w:t>跑步是克服这些障碍的愿望。跑步是忍受疼痛</w:t>
      </w:r>
      <w:r>
        <w:rPr>
          <w:rFonts w:ascii="新宋体" w:hAnsi="新宋体" w:eastAsia="新宋体"/>
        </w:rPr>
        <w:t>，</w:t>
      </w:r>
      <w:r>
        <w:rPr>
          <w:rFonts w:ascii="宋体" w:hAnsi="宋体" w:eastAsia="宋体"/>
        </w:rPr>
        <w:t>品味这 样的认知</w:t>
      </w:r>
      <w:r>
        <w:rPr>
          <w:rFonts w:ascii="新宋体" w:hAnsi="新宋体" w:eastAsia="新宋体"/>
        </w:rPr>
        <w:t>：</w:t>
      </w:r>
      <w:r>
        <w:rPr>
          <w:rFonts w:ascii="宋体" w:hAnsi="宋体" w:eastAsia="宋体"/>
        </w:rPr>
        <w:t>最终</w:t>
      </w:r>
      <w:r>
        <w:rPr>
          <w:rFonts w:ascii="新宋体" w:hAnsi="新宋体" w:eastAsia="新宋体"/>
        </w:rPr>
        <w:t>，</w:t>
      </w:r>
      <w:r>
        <w:rPr>
          <w:rFonts w:ascii="宋体" w:hAnsi="宋体" w:eastAsia="宋体"/>
        </w:rPr>
        <w:t>我会建立起力量和耐力。跑步是瞬间视野的清晰</w:t>
      </w:r>
      <w:r>
        <w:rPr>
          <w:rFonts w:ascii="新宋体" w:hAnsi="新宋体" w:eastAsia="新宋体"/>
        </w:rPr>
        <w:t>，</w:t>
      </w:r>
      <w:r>
        <w:rPr>
          <w:rFonts w:ascii="宋体" w:hAnsi="宋体" w:eastAsia="宋体"/>
        </w:rPr>
        <w:t>使我看到我的未来只在百码 以外</w:t>
      </w:r>
      <w:r>
        <w:rPr>
          <w:rFonts w:ascii="新宋体" w:hAnsi="新宋体" w:eastAsia="新宋体"/>
        </w:rPr>
        <w:t>；</w:t>
      </w:r>
      <w:r>
        <w:rPr>
          <w:rFonts w:ascii="宋体" w:hAnsi="宋体" w:eastAsia="宋体"/>
        </w:rPr>
        <w:t>跑步是一种理解</w:t>
      </w:r>
      <w:r>
        <w:rPr>
          <w:rFonts w:ascii="新宋体" w:hAnsi="新宋体" w:eastAsia="新宋体"/>
        </w:rPr>
        <w:t>：</w:t>
      </w:r>
      <w:r>
        <w:rPr>
          <w:rFonts w:ascii="宋体" w:hAnsi="宋体" w:eastAsia="宋体"/>
        </w:rPr>
        <w:t>剩余的关键步子将决定成败。</w:t>
      </w:r>
    </w:p>
    <w:p>
      <w:pPr>
        <w:spacing w:line="335" w:lineRule="exact"/>
        <w:rPr>
          <w:rFonts w:ascii="Times New Roman" w:hAnsi="Times New Roman" w:eastAsia="Times New Roman"/>
        </w:rPr>
      </w:pPr>
    </w:p>
    <w:p>
      <w:pPr>
        <w:spacing w:line="297" w:lineRule="auto"/>
        <w:ind w:right="100" w:firstLine="398"/>
        <w:jc w:val="both"/>
        <w:rPr>
          <w:rFonts w:ascii="宋体" w:hAnsi="宋体" w:eastAsia="宋体"/>
        </w:rPr>
      </w:pPr>
      <w:r>
        <w:rPr>
          <w:rFonts w:ascii="宋体" w:hAnsi="宋体" w:eastAsia="宋体"/>
        </w:rPr>
        <w:t>跑步对我并不是世界上最重要的事</w:t>
      </w:r>
      <w:r>
        <w:rPr>
          <w:rFonts w:ascii="新宋体" w:hAnsi="新宋体" w:eastAsia="新宋体"/>
        </w:rPr>
        <w:t>，</w:t>
      </w:r>
      <w:r>
        <w:rPr>
          <w:rFonts w:ascii="宋体" w:hAnsi="宋体" w:eastAsia="宋体"/>
        </w:rPr>
        <w:t>但它却在时间容许下让我充实满足。现在</w:t>
      </w:r>
      <w:r>
        <w:rPr>
          <w:rFonts w:ascii="新宋体" w:hAnsi="新宋体" w:eastAsia="新宋体"/>
        </w:rPr>
        <w:t>，</w:t>
      </w:r>
      <w:r>
        <w:rPr>
          <w:rFonts w:ascii="宋体" w:hAnsi="宋体" w:eastAsia="宋体"/>
        </w:rPr>
        <w:t>日落之前</w:t>
      </w:r>
      <w:r>
        <w:rPr>
          <w:rFonts w:ascii="新宋体" w:hAnsi="新宋体" w:eastAsia="新宋体"/>
        </w:rPr>
        <w:t>，</w:t>
      </w:r>
      <w:r>
        <w:rPr>
          <w:rFonts w:ascii="宋体" w:hAnsi="宋体" w:eastAsia="宋体"/>
        </w:rPr>
        <w:t xml:space="preserve"> 我想利用前方的道路</w:t>
      </w:r>
      <w:r>
        <w:rPr>
          <w:rFonts w:ascii="新宋体" w:hAnsi="新宋体" w:eastAsia="新宋体"/>
        </w:rPr>
        <w:t>，</w:t>
      </w:r>
      <w:r>
        <w:rPr>
          <w:rFonts w:ascii="宋体" w:hAnsi="宋体" w:eastAsia="宋体"/>
        </w:rPr>
        <w:t>再跑上一回。</w:t>
      </w:r>
    </w:p>
    <w:p>
      <w:pPr>
        <w:spacing w:line="309" w:lineRule="exact"/>
        <w:rPr>
          <w:rFonts w:ascii="Times New Roman" w:hAnsi="Times New Roman" w:eastAsia="Times New Roman"/>
        </w:rPr>
      </w:pPr>
    </w:p>
    <w:p>
      <w:pPr>
        <w:spacing w:line="0" w:lineRule="atLeast"/>
        <w:ind w:left="400"/>
        <w:rPr>
          <w:rFonts w:ascii="新宋体" w:hAnsi="新宋体" w:eastAsia="新宋体"/>
        </w:rPr>
      </w:pPr>
      <w:r>
        <w:rPr>
          <w:rFonts w:ascii="宋体" w:hAnsi="宋体" w:eastAsia="宋体"/>
        </w:rPr>
        <w:t>点评</w:t>
      </w:r>
      <w:r>
        <w:rPr>
          <w:rFonts w:ascii="新宋体" w:hAnsi="新宋体" w:eastAsia="新宋体"/>
        </w:rPr>
        <w:t>：</w:t>
      </w:r>
    </w:p>
    <w:p>
      <w:pPr>
        <w:spacing w:line="394" w:lineRule="exact"/>
        <w:rPr>
          <w:rFonts w:ascii="Times New Roman" w:hAnsi="Times New Roman" w:eastAsia="Times New Roman"/>
        </w:rPr>
      </w:pPr>
    </w:p>
    <w:p>
      <w:pPr>
        <w:spacing w:line="297" w:lineRule="auto"/>
        <w:ind w:right="100" w:firstLine="398"/>
        <w:jc w:val="both"/>
        <w:rPr>
          <w:rFonts w:ascii="宋体" w:hAnsi="宋体" w:eastAsia="宋体"/>
        </w:rPr>
      </w:pPr>
      <w:r>
        <w:rPr>
          <w:rFonts w:ascii="宋体" w:hAnsi="宋体" w:eastAsia="宋体"/>
        </w:rPr>
        <w:t>这篇作文的题目是关于课外体育活动。利用跑步锻炼这个题材</w:t>
      </w:r>
      <w:r>
        <w:rPr>
          <w:rFonts w:ascii="新宋体" w:hAnsi="新宋体" w:eastAsia="新宋体"/>
        </w:rPr>
        <w:t>，</w:t>
      </w:r>
      <w:r>
        <w:rPr>
          <w:rFonts w:ascii="宋体" w:hAnsi="宋体" w:eastAsia="宋体"/>
        </w:rPr>
        <w:t>作者阐述了自己对人生现实 的认知</w:t>
      </w:r>
      <w:r>
        <w:rPr>
          <w:rFonts w:ascii="新宋体" w:hAnsi="新宋体" w:eastAsia="新宋体"/>
        </w:rPr>
        <w:t>，</w:t>
      </w:r>
      <w:r>
        <w:rPr>
          <w:rFonts w:ascii="宋体" w:hAnsi="宋体" w:eastAsia="宋体"/>
        </w:rPr>
        <w:t>充满了积极向上的期待。</w:t>
      </w:r>
    </w:p>
    <w:p>
      <w:pPr>
        <w:spacing w:line="28" w:lineRule="exact"/>
        <w:rPr>
          <w:rFonts w:ascii="Times New Roman" w:hAnsi="Times New Roman" w:eastAsia="Times New Roman"/>
        </w:rPr>
      </w:pPr>
    </w:p>
    <w:p>
      <w:pPr>
        <w:spacing w:line="239" w:lineRule="auto"/>
        <w:ind w:left="400"/>
        <w:rPr>
          <w:rFonts w:ascii="新宋体" w:hAnsi="新宋体" w:eastAsia="新宋体"/>
        </w:rPr>
      </w:pPr>
      <w:r>
        <w:rPr>
          <w:rFonts w:ascii="宋体" w:hAnsi="宋体" w:eastAsia="宋体"/>
        </w:rPr>
        <w:t>要完全理解这篇作文</w:t>
      </w:r>
      <w:r>
        <w:rPr>
          <w:rFonts w:ascii="新宋体" w:hAnsi="新宋体" w:eastAsia="新宋体"/>
        </w:rPr>
        <w:t>，</w:t>
      </w:r>
      <w:r>
        <w:rPr>
          <w:rFonts w:ascii="宋体" w:hAnsi="宋体" w:eastAsia="宋体"/>
        </w:rPr>
        <w:t>有必要提到据说是比尔</w:t>
      </w:r>
      <w:r>
        <w:rPr>
          <w:rFonts w:ascii="Arial" w:hAnsi="Arial" w:eastAsia="Arial"/>
        </w:rPr>
        <w:t>·</w:t>
      </w:r>
      <w:r>
        <w:rPr>
          <w:rFonts w:ascii="宋体" w:hAnsi="宋体" w:eastAsia="宋体"/>
        </w:rPr>
        <w:t>盖茨送给年轻人的十一条忠告</w:t>
      </w:r>
      <w:r>
        <w:rPr>
          <w:rFonts w:ascii="新宋体" w:hAnsi="新宋体" w:eastAsia="新宋体"/>
        </w:rPr>
        <w:t>：</w:t>
      </w:r>
    </w:p>
    <w:p>
      <w:pPr>
        <w:spacing w:line="340" w:lineRule="exact"/>
        <w:rPr>
          <w:rFonts w:ascii="Times New Roman" w:hAnsi="Times New Roman" w:eastAsia="Times New Roman"/>
        </w:rPr>
      </w:pPr>
    </w:p>
    <w:p>
      <w:pPr>
        <w:numPr>
          <w:ilvl w:val="0"/>
          <w:numId w:val="1"/>
        </w:numPr>
        <w:tabs>
          <w:tab w:val="left" w:pos="660"/>
        </w:tabs>
        <w:spacing w:line="0" w:lineRule="atLeast"/>
        <w:ind w:left="660" w:hanging="261"/>
        <w:jc w:val="both"/>
        <w:rPr>
          <w:rFonts w:ascii="Arial" w:hAnsi="Arial" w:eastAsia="Arial"/>
        </w:rPr>
      </w:pPr>
      <w:r>
        <w:rPr>
          <w:rFonts w:ascii="宋体" w:hAnsi="宋体" w:eastAsia="宋体"/>
        </w:rPr>
        <w:t>生活是不公平的</w:t>
      </w:r>
      <w:r>
        <w:rPr>
          <w:rFonts w:ascii="新宋体" w:hAnsi="新宋体" w:eastAsia="新宋体"/>
        </w:rPr>
        <w:t>，</w:t>
      </w:r>
      <w:r>
        <w:rPr>
          <w:rFonts w:ascii="宋体" w:hAnsi="宋体" w:eastAsia="宋体"/>
        </w:rPr>
        <w:t>你要去学会适应它</w:t>
      </w:r>
      <w:r>
        <w:rPr>
          <w:rFonts w:ascii="新宋体" w:hAnsi="新宋体" w:eastAsia="新宋体"/>
        </w:rPr>
        <w:t>；</w:t>
      </w:r>
    </w:p>
    <w:p>
      <w:pPr>
        <w:spacing w:line="348" w:lineRule="exact"/>
        <w:rPr>
          <w:rFonts w:ascii="Arial" w:hAnsi="Arial" w:eastAsia="Arial"/>
        </w:rPr>
      </w:pPr>
    </w:p>
    <w:p>
      <w:pPr>
        <w:numPr>
          <w:ilvl w:val="0"/>
          <w:numId w:val="1"/>
        </w:numPr>
        <w:tabs>
          <w:tab w:val="left" w:pos="660"/>
        </w:tabs>
        <w:spacing w:line="0" w:lineRule="atLeast"/>
        <w:ind w:left="660" w:hanging="261"/>
        <w:jc w:val="both"/>
        <w:rPr>
          <w:rFonts w:ascii="Arial" w:hAnsi="Arial" w:eastAsia="Arial"/>
        </w:rPr>
      </w:pPr>
      <w:r>
        <w:rPr>
          <w:rFonts w:ascii="宋体" w:hAnsi="宋体" w:eastAsia="宋体"/>
        </w:rPr>
        <w:t>这世界不会在意你的自尊</w:t>
      </w:r>
      <w:r>
        <w:rPr>
          <w:rFonts w:ascii="新宋体" w:hAnsi="新宋体" w:eastAsia="新宋体"/>
        </w:rPr>
        <w:t>，</w:t>
      </w:r>
      <w:r>
        <w:rPr>
          <w:rFonts w:ascii="宋体" w:hAnsi="宋体" w:eastAsia="宋体"/>
        </w:rPr>
        <w:t>这世界指望你在自我感觉良好之前先要有所成就</w:t>
      </w:r>
      <w:r>
        <w:rPr>
          <w:rFonts w:ascii="新宋体" w:hAnsi="新宋体" w:eastAsia="新宋体"/>
        </w:rPr>
        <w:t>；</w:t>
      </w:r>
    </w:p>
    <w:p>
      <w:pPr>
        <w:spacing w:line="393" w:lineRule="exact"/>
        <w:rPr>
          <w:rFonts w:ascii="Arial" w:hAnsi="Arial" w:eastAsia="Arial"/>
        </w:rPr>
      </w:pPr>
    </w:p>
    <w:p>
      <w:pPr>
        <w:numPr>
          <w:ilvl w:val="0"/>
          <w:numId w:val="1"/>
        </w:numPr>
        <w:tabs>
          <w:tab w:val="left" w:pos="665"/>
        </w:tabs>
        <w:spacing w:line="282" w:lineRule="auto"/>
        <w:ind w:right="100" w:firstLine="399"/>
        <w:jc w:val="both"/>
        <w:rPr>
          <w:rFonts w:ascii="Arial" w:hAnsi="Arial" w:eastAsia="Arial"/>
        </w:rPr>
      </w:pPr>
      <w:r>
        <w:rPr>
          <w:rFonts w:ascii="宋体" w:hAnsi="宋体" w:eastAsia="宋体"/>
        </w:rPr>
        <w:t>高中刚毕业后你不会一下就拿到年薪六万美金的职位</w:t>
      </w:r>
      <w:r>
        <w:rPr>
          <w:rFonts w:ascii="新宋体" w:hAnsi="新宋体" w:eastAsia="新宋体"/>
        </w:rPr>
        <w:t>，</w:t>
      </w:r>
      <w:r>
        <w:rPr>
          <w:rFonts w:ascii="宋体" w:hAnsi="宋体" w:eastAsia="宋体"/>
        </w:rPr>
        <w:t>你也不会很快成为拥有车载电话的 公司副总</w:t>
      </w:r>
      <w:r>
        <w:rPr>
          <w:rFonts w:ascii="新宋体" w:hAnsi="新宋体" w:eastAsia="新宋体"/>
        </w:rPr>
        <w:t>，</w:t>
      </w:r>
      <w:r>
        <w:rPr>
          <w:rFonts w:ascii="宋体" w:hAnsi="宋体" w:eastAsia="宋体"/>
        </w:rPr>
        <w:t>这些都要你自己挣得</w:t>
      </w:r>
      <w:r>
        <w:rPr>
          <w:rFonts w:ascii="新宋体" w:hAnsi="新宋体" w:eastAsia="新宋体"/>
        </w:rPr>
        <w:t>；</w:t>
      </w:r>
    </w:p>
    <w:p>
      <w:pPr>
        <w:spacing w:line="308" w:lineRule="exact"/>
        <w:rPr>
          <w:rFonts w:ascii="Arial" w:hAnsi="Arial" w:eastAsia="Arial"/>
        </w:rPr>
      </w:pPr>
    </w:p>
    <w:p>
      <w:pPr>
        <w:numPr>
          <w:ilvl w:val="0"/>
          <w:numId w:val="1"/>
        </w:numPr>
        <w:tabs>
          <w:tab w:val="left" w:pos="660"/>
        </w:tabs>
        <w:spacing w:line="0" w:lineRule="atLeast"/>
        <w:ind w:left="660" w:hanging="261"/>
        <w:jc w:val="both"/>
        <w:rPr>
          <w:rFonts w:ascii="Arial" w:hAnsi="Arial" w:eastAsia="Arial"/>
        </w:rPr>
      </w:pPr>
      <w:r>
        <w:rPr>
          <w:rFonts w:ascii="宋体" w:hAnsi="宋体" w:eastAsia="宋体"/>
        </w:rPr>
        <w:t>如果你认为你的老师严厉</w:t>
      </w:r>
      <w:r>
        <w:rPr>
          <w:rFonts w:ascii="新宋体" w:hAnsi="新宋体" w:eastAsia="新宋体"/>
        </w:rPr>
        <w:t>，</w:t>
      </w:r>
      <w:r>
        <w:rPr>
          <w:rFonts w:ascii="宋体" w:hAnsi="宋体" w:eastAsia="宋体"/>
        </w:rPr>
        <w:t>等你有了老板后再比较</w:t>
      </w:r>
      <w:r>
        <w:rPr>
          <w:rFonts w:ascii="新宋体" w:hAnsi="新宋体" w:eastAsia="新宋体"/>
        </w:rPr>
        <w:t>，</w:t>
      </w:r>
      <w:r>
        <w:rPr>
          <w:rFonts w:ascii="宋体" w:hAnsi="宋体" w:eastAsia="宋体"/>
        </w:rPr>
        <w:t>老板可不是终身的</w:t>
      </w:r>
      <w:r>
        <w:rPr>
          <w:rFonts w:ascii="新宋体" w:hAnsi="新宋体" w:eastAsia="新宋体"/>
        </w:rPr>
        <w:t>；</w:t>
      </w:r>
    </w:p>
    <w:p>
      <w:pPr>
        <w:spacing w:line="360" w:lineRule="exact"/>
        <w:rPr>
          <w:rFonts w:ascii="Arial" w:hAnsi="Arial" w:eastAsia="Arial"/>
        </w:rPr>
      </w:pPr>
    </w:p>
    <w:p>
      <w:pPr>
        <w:numPr>
          <w:ilvl w:val="0"/>
          <w:numId w:val="1"/>
        </w:numPr>
        <w:tabs>
          <w:tab w:val="left" w:pos="660"/>
        </w:tabs>
        <w:spacing w:line="0" w:lineRule="atLeast"/>
        <w:ind w:left="660" w:hanging="261"/>
        <w:jc w:val="both"/>
        <w:rPr>
          <w:rFonts w:ascii="Arial" w:hAnsi="Arial" w:eastAsia="Arial"/>
          <w:sz w:val="19"/>
        </w:rPr>
      </w:pPr>
      <w:r>
        <w:rPr>
          <w:rFonts w:ascii="宋体" w:hAnsi="宋体" w:eastAsia="宋体"/>
          <w:sz w:val="19"/>
        </w:rPr>
        <w:t>翻烤汉堡包并不有损你的尊严。你的长辈们用另一个词来描述这份工作</w:t>
      </w:r>
      <w:r>
        <w:rPr>
          <w:rFonts w:ascii="新宋体" w:hAnsi="新宋体" w:eastAsia="新宋体"/>
          <w:sz w:val="19"/>
        </w:rPr>
        <w:t>，</w:t>
      </w:r>
      <w:r>
        <w:rPr>
          <w:rFonts w:ascii="宋体" w:hAnsi="宋体" w:eastAsia="宋体"/>
          <w:sz w:val="19"/>
        </w:rPr>
        <w:t>他们称之为机遇</w:t>
      </w:r>
      <w:r>
        <w:rPr>
          <w:rFonts w:ascii="新宋体" w:hAnsi="新宋体" w:eastAsia="新宋体"/>
          <w:sz w:val="19"/>
        </w:rPr>
        <w:t>；</w:t>
      </w:r>
    </w:p>
    <w:p>
      <w:pPr>
        <w:spacing w:line="286" w:lineRule="exact"/>
        <w:rPr>
          <w:rFonts w:ascii="Times New Roman" w:hAnsi="Times New Roman" w:eastAsia="Times New Roman"/>
        </w:rPr>
      </w:pPr>
    </w:p>
    <w:p>
      <w:pPr>
        <w:numPr>
          <w:ilvl w:val="0"/>
          <w:numId w:val="2"/>
        </w:numPr>
        <w:tabs>
          <w:tab w:val="left" w:pos="660"/>
        </w:tabs>
        <w:spacing w:line="239" w:lineRule="auto"/>
        <w:ind w:left="660" w:hanging="261"/>
        <w:jc w:val="both"/>
        <w:rPr>
          <w:rFonts w:ascii="Arial" w:hAnsi="Arial" w:eastAsia="Arial"/>
        </w:rPr>
      </w:pPr>
      <w:r>
        <w:rPr>
          <w:rFonts w:ascii="宋体" w:hAnsi="宋体" w:eastAsia="宋体"/>
        </w:rPr>
        <w:t>如果你搞砸了</w:t>
      </w:r>
      <w:r>
        <w:rPr>
          <w:rFonts w:ascii="新宋体" w:hAnsi="新宋体" w:eastAsia="新宋体"/>
        </w:rPr>
        <w:t>，</w:t>
      </w:r>
      <w:r>
        <w:rPr>
          <w:rFonts w:ascii="宋体" w:hAnsi="宋体" w:eastAsia="宋体"/>
        </w:rPr>
        <w:t>那不是你父母的错</w:t>
      </w:r>
      <w:r>
        <w:rPr>
          <w:rFonts w:ascii="新宋体" w:hAnsi="新宋体" w:eastAsia="新宋体"/>
        </w:rPr>
        <w:t>，</w:t>
      </w:r>
      <w:r>
        <w:rPr>
          <w:rFonts w:ascii="宋体" w:hAnsi="宋体" w:eastAsia="宋体"/>
        </w:rPr>
        <w:t>不要只会发牢骚</w:t>
      </w:r>
      <w:r>
        <w:rPr>
          <w:rFonts w:ascii="新宋体" w:hAnsi="新宋体" w:eastAsia="新宋体"/>
        </w:rPr>
        <w:t>，</w:t>
      </w:r>
      <w:r>
        <w:rPr>
          <w:rFonts w:ascii="宋体" w:hAnsi="宋体" w:eastAsia="宋体"/>
        </w:rPr>
        <w:t>要学会吸取教训</w:t>
      </w:r>
      <w:r>
        <w:rPr>
          <w:rFonts w:ascii="新宋体" w:hAnsi="新宋体" w:eastAsia="新宋体"/>
        </w:rPr>
        <w:t>；</w:t>
      </w:r>
    </w:p>
    <w:p>
      <w:pPr>
        <w:numPr>
          <w:numId w:val="0"/>
        </w:numPr>
        <w:tabs>
          <w:tab w:val="left" w:pos="660"/>
        </w:tabs>
        <w:spacing w:line="239" w:lineRule="auto"/>
        <w:ind w:left="399" w:leftChars="0"/>
        <w:jc w:val="both"/>
        <w:rPr>
          <w:rFonts w:ascii="Arial" w:hAnsi="Arial" w:eastAsia="Arial"/>
        </w:rPr>
      </w:pPr>
    </w:p>
    <w:p>
      <w:pPr>
        <w:numPr>
          <w:ilvl w:val="0"/>
          <w:numId w:val="2"/>
        </w:numPr>
        <w:tabs>
          <w:tab w:val="left" w:pos="665"/>
        </w:tabs>
        <w:spacing w:line="303" w:lineRule="auto"/>
        <w:ind w:right="100" w:firstLine="399"/>
        <w:jc w:val="both"/>
        <w:rPr>
          <w:rFonts w:ascii="Arial" w:hAnsi="Arial" w:eastAsia="Arial"/>
        </w:rPr>
      </w:pPr>
      <w:r>
        <w:rPr>
          <w:rFonts w:ascii="宋体" w:hAnsi="宋体" w:eastAsia="宋体"/>
        </w:rPr>
        <w:t>在你出生之前</w:t>
      </w:r>
      <w:r>
        <w:rPr>
          <w:rFonts w:ascii="新宋体" w:hAnsi="新宋体" w:eastAsia="新宋体"/>
        </w:rPr>
        <w:t>，</w:t>
      </w:r>
      <w:r>
        <w:rPr>
          <w:rFonts w:ascii="宋体" w:hAnsi="宋体" w:eastAsia="宋体"/>
        </w:rPr>
        <w:t>你的父母并非像现在这样乏味。他们变成今天这个样子是因为这些年来他 们一直在为你付账单</w:t>
      </w:r>
      <w:r>
        <w:rPr>
          <w:rFonts w:ascii="新宋体" w:hAnsi="新宋体" w:eastAsia="新宋体"/>
        </w:rPr>
        <w:t>，</w:t>
      </w:r>
      <w:r>
        <w:rPr>
          <w:rFonts w:ascii="宋体" w:hAnsi="宋体" w:eastAsia="宋体"/>
        </w:rPr>
        <w:t>给你洗衣服</w:t>
      </w:r>
      <w:r>
        <w:rPr>
          <w:rFonts w:ascii="新宋体" w:hAnsi="新宋体" w:eastAsia="新宋体"/>
        </w:rPr>
        <w:t>，</w:t>
      </w:r>
      <w:r>
        <w:rPr>
          <w:rFonts w:ascii="宋体" w:hAnsi="宋体" w:eastAsia="宋体"/>
        </w:rPr>
        <w:t>听你大谈你是如何的酷。在你大谈拯救雨林以免遭受你父母 辈的寄生虫的危害时</w:t>
      </w:r>
      <w:r>
        <w:rPr>
          <w:rFonts w:ascii="新宋体" w:hAnsi="新宋体" w:eastAsia="新宋体"/>
        </w:rPr>
        <w:t>，</w:t>
      </w:r>
      <w:r>
        <w:rPr>
          <w:rFonts w:ascii="宋体" w:hAnsi="宋体" w:eastAsia="宋体"/>
        </w:rPr>
        <w:t>先把你自己衣橱里的跳蚤除去</w:t>
      </w:r>
      <w:r>
        <w:rPr>
          <w:rFonts w:ascii="新宋体" w:hAnsi="新宋体" w:eastAsia="新宋体"/>
        </w:rPr>
        <w:t>；</w:t>
      </w:r>
    </w:p>
    <w:p>
      <w:pPr>
        <w:spacing w:line="334" w:lineRule="exact"/>
        <w:rPr>
          <w:rFonts w:ascii="Arial" w:hAnsi="Arial" w:eastAsia="Arial"/>
        </w:rPr>
      </w:pPr>
    </w:p>
    <w:p>
      <w:pPr>
        <w:numPr>
          <w:ilvl w:val="0"/>
          <w:numId w:val="2"/>
        </w:numPr>
        <w:tabs>
          <w:tab w:val="left" w:pos="665"/>
        </w:tabs>
        <w:spacing w:line="282" w:lineRule="auto"/>
        <w:ind w:right="100" w:firstLine="399"/>
        <w:jc w:val="both"/>
        <w:rPr>
          <w:rFonts w:ascii="Arial" w:hAnsi="Arial" w:eastAsia="Arial"/>
        </w:rPr>
      </w:pPr>
      <w:r>
        <w:rPr>
          <w:rFonts w:ascii="宋体" w:hAnsi="宋体" w:eastAsia="宋体"/>
        </w:rPr>
        <w:t>你的学校也许已经不再分优等生和劣等生</w:t>
      </w:r>
      <w:r>
        <w:rPr>
          <w:rFonts w:ascii="新宋体" w:hAnsi="新宋体" w:eastAsia="新宋体"/>
        </w:rPr>
        <w:t>，</w:t>
      </w:r>
      <w:r>
        <w:rPr>
          <w:rFonts w:ascii="宋体" w:hAnsi="宋体" w:eastAsia="宋体"/>
        </w:rPr>
        <w:t>但生活却仍在划分</w:t>
      </w:r>
      <w:r>
        <w:rPr>
          <w:rFonts w:ascii="新宋体" w:hAnsi="新宋体" w:eastAsia="新宋体"/>
        </w:rPr>
        <w:t>；</w:t>
      </w:r>
      <w:r>
        <w:rPr>
          <w:rFonts w:ascii="宋体" w:hAnsi="宋体" w:eastAsia="宋体"/>
        </w:rPr>
        <w:t>有些学校已经废除了不及 格并给你想要多少就多少的机会让你得到正确的答案。但在现实生活中</w:t>
      </w:r>
      <w:r>
        <w:rPr>
          <w:rFonts w:ascii="新宋体" w:hAnsi="新宋体" w:eastAsia="新宋体"/>
        </w:rPr>
        <w:t>，</w:t>
      </w:r>
      <w:r>
        <w:rPr>
          <w:rFonts w:ascii="宋体" w:hAnsi="宋体" w:eastAsia="宋体"/>
        </w:rPr>
        <w:t>却完全不同</w:t>
      </w:r>
      <w:r>
        <w:rPr>
          <w:rFonts w:ascii="新宋体" w:hAnsi="新宋体" w:eastAsia="新宋体"/>
        </w:rPr>
        <w:t>；</w:t>
      </w:r>
    </w:p>
    <w:p>
      <w:pPr>
        <w:spacing w:line="350" w:lineRule="exact"/>
        <w:rPr>
          <w:rFonts w:ascii="Arial" w:hAnsi="Arial" w:eastAsia="Arial"/>
        </w:rPr>
      </w:pPr>
    </w:p>
    <w:p>
      <w:pPr>
        <w:numPr>
          <w:ilvl w:val="0"/>
          <w:numId w:val="2"/>
        </w:numPr>
        <w:tabs>
          <w:tab w:val="left" w:pos="665"/>
        </w:tabs>
        <w:spacing w:line="282" w:lineRule="auto"/>
        <w:ind w:right="100" w:firstLine="399"/>
        <w:jc w:val="both"/>
        <w:rPr>
          <w:rFonts w:ascii="Arial" w:hAnsi="Arial" w:eastAsia="Arial"/>
        </w:rPr>
      </w:pPr>
      <w:r>
        <w:rPr>
          <w:rFonts w:ascii="宋体" w:hAnsi="宋体" w:eastAsia="宋体"/>
        </w:rPr>
        <w:t>生活不分学期</w:t>
      </w:r>
      <w:r>
        <w:rPr>
          <w:rFonts w:ascii="新宋体" w:hAnsi="新宋体" w:eastAsia="新宋体"/>
        </w:rPr>
        <w:t>，</w:t>
      </w:r>
      <w:r>
        <w:rPr>
          <w:rFonts w:ascii="宋体" w:hAnsi="宋体" w:eastAsia="宋体"/>
        </w:rPr>
        <w:t>你并没有暑假可以休息</w:t>
      </w:r>
      <w:r>
        <w:rPr>
          <w:rFonts w:ascii="新宋体" w:hAnsi="新宋体" w:eastAsia="新宋体"/>
        </w:rPr>
        <w:t>，</w:t>
      </w:r>
      <w:r>
        <w:rPr>
          <w:rFonts w:ascii="宋体" w:hAnsi="宋体" w:eastAsia="宋体"/>
        </w:rPr>
        <w:t>也没有几个人乐于帮你发现自我。你得用你自己 的时间去发现</w:t>
      </w:r>
      <w:r>
        <w:rPr>
          <w:rFonts w:ascii="新宋体" w:hAnsi="新宋体" w:eastAsia="新宋体"/>
        </w:rPr>
        <w:t>；</w:t>
      </w:r>
    </w:p>
    <w:p>
      <w:pPr>
        <w:spacing w:line="308" w:lineRule="exact"/>
        <w:rPr>
          <w:rFonts w:ascii="Arial" w:hAnsi="Arial" w:eastAsia="Arial"/>
        </w:rPr>
      </w:pPr>
    </w:p>
    <w:p>
      <w:pPr>
        <w:numPr>
          <w:ilvl w:val="0"/>
          <w:numId w:val="2"/>
        </w:numPr>
        <w:tabs>
          <w:tab w:val="left" w:pos="780"/>
        </w:tabs>
        <w:spacing w:line="239" w:lineRule="auto"/>
        <w:ind w:left="780" w:hanging="381"/>
        <w:jc w:val="both"/>
        <w:rPr>
          <w:rFonts w:ascii="Arial" w:hAnsi="Arial" w:eastAsia="Arial"/>
        </w:rPr>
      </w:pPr>
      <w:r>
        <w:rPr>
          <w:rFonts w:ascii="宋体" w:hAnsi="宋体" w:eastAsia="宋体"/>
        </w:rPr>
        <w:t>电视并不是真实的生活</w:t>
      </w:r>
      <w:r>
        <w:rPr>
          <w:rFonts w:ascii="新宋体" w:hAnsi="新宋体" w:eastAsia="新宋体"/>
        </w:rPr>
        <w:t>，</w:t>
      </w:r>
      <w:r>
        <w:rPr>
          <w:rFonts w:ascii="宋体" w:hAnsi="宋体" w:eastAsia="宋体"/>
        </w:rPr>
        <w:t>在现实生活中</w:t>
      </w:r>
      <w:r>
        <w:rPr>
          <w:rFonts w:ascii="新宋体" w:hAnsi="新宋体" w:eastAsia="新宋体"/>
        </w:rPr>
        <w:t>，</w:t>
      </w:r>
      <w:r>
        <w:rPr>
          <w:rFonts w:ascii="宋体" w:hAnsi="宋体" w:eastAsia="宋体"/>
        </w:rPr>
        <w:t>人们得离开咖啡屋去干自己的工作</w:t>
      </w:r>
      <w:r>
        <w:rPr>
          <w:rFonts w:ascii="新宋体" w:hAnsi="新宋体" w:eastAsia="新宋体"/>
        </w:rPr>
        <w:t>；</w:t>
      </w:r>
    </w:p>
    <w:p>
      <w:pPr>
        <w:spacing w:line="351" w:lineRule="exact"/>
        <w:rPr>
          <w:rFonts w:ascii="Arial" w:hAnsi="Arial" w:eastAsia="Arial"/>
        </w:rPr>
      </w:pPr>
    </w:p>
    <w:p>
      <w:pPr>
        <w:numPr>
          <w:ilvl w:val="0"/>
          <w:numId w:val="2"/>
        </w:numPr>
        <w:tabs>
          <w:tab w:val="left" w:pos="780"/>
        </w:tabs>
        <w:spacing w:line="0" w:lineRule="atLeast"/>
        <w:ind w:left="780" w:hanging="381"/>
        <w:jc w:val="both"/>
        <w:rPr>
          <w:rFonts w:ascii="Arial" w:hAnsi="Arial" w:eastAsia="Arial"/>
        </w:rPr>
      </w:pPr>
      <w:r>
        <w:rPr>
          <w:rFonts w:ascii="宋体" w:hAnsi="宋体" w:eastAsia="宋体"/>
        </w:rPr>
        <w:t>善待那些看似怪异的人</w:t>
      </w:r>
      <w:r>
        <w:rPr>
          <w:rFonts w:ascii="新宋体" w:hAnsi="新宋体" w:eastAsia="新宋体"/>
        </w:rPr>
        <w:t>，</w:t>
      </w:r>
      <w:r>
        <w:rPr>
          <w:rFonts w:ascii="宋体" w:hAnsi="宋体" w:eastAsia="宋体"/>
        </w:rPr>
        <w:t>很有可能有一天你会不得不为他们打工。</w:t>
      </w:r>
    </w:p>
    <w:p>
      <w:pPr>
        <w:spacing w:line="391" w:lineRule="exact"/>
        <w:rPr>
          <w:rFonts w:ascii="Times New Roman" w:hAnsi="Times New Roman" w:eastAsia="Times New Roman"/>
        </w:rPr>
      </w:pPr>
    </w:p>
    <w:p>
      <w:pPr>
        <w:spacing w:line="339" w:lineRule="auto"/>
        <w:ind w:firstLine="398"/>
        <w:rPr>
          <w:rFonts w:ascii="宋体" w:hAnsi="宋体" w:eastAsia="宋体"/>
          <w:sz w:val="19"/>
        </w:rPr>
      </w:pPr>
      <w:r>
        <w:rPr>
          <w:rFonts w:ascii="宋体" w:hAnsi="宋体" w:eastAsia="宋体"/>
          <w:sz w:val="19"/>
        </w:rPr>
        <w:t>美国的大学教育是普通教育</w:t>
      </w:r>
      <w:r>
        <w:rPr>
          <w:rFonts w:ascii="新宋体" w:hAnsi="新宋体" w:eastAsia="新宋体"/>
          <w:sz w:val="19"/>
        </w:rPr>
        <w:t>，</w:t>
      </w:r>
      <w:r>
        <w:rPr>
          <w:rFonts w:ascii="宋体" w:hAnsi="宋体" w:eastAsia="宋体"/>
          <w:sz w:val="19"/>
        </w:rPr>
        <w:t>培养有一技之长、对社会有用并且能适应社会的人。现实社会</w:t>
      </w:r>
      <w:r>
        <w:rPr>
          <w:rFonts w:ascii="新宋体" w:hAnsi="新宋体" w:eastAsia="新宋体"/>
          <w:sz w:val="19"/>
        </w:rPr>
        <w:t>，</w:t>
      </w:r>
      <w:r>
        <w:rPr>
          <w:rFonts w:ascii="宋体" w:hAnsi="宋体" w:eastAsia="宋体"/>
          <w:sz w:val="19"/>
        </w:rPr>
        <w:t xml:space="preserve"> 不可避免会有很多不公平的地方</w:t>
      </w:r>
      <w:r>
        <w:rPr>
          <w:rFonts w:ascii="新宋体" w:hAnsi="新宋体" w:eastAsia="新宋体"/>
          <w:sz w:val="19"/>
        </w:rPr>
        <w:t>，</w:t>
      </w:r>
      <w:r>
        <w:rPr>
          <w:rFonts w:ascii="宋体" w:hAnsi="宋体" w:eastAsia="宋体"/>
          <w:sz w:val="19"/>
        </w:rPr>
        <w:t>要成功</w:t>
      </w:r>
      <w:r>
        <w:rPr>
          <w:rFonts w:ascii="新宋体" w:hAnsi="新宋体" w:eastAsia="新宋体"/>
          <w:sz w:val="19"/>
        </w:rPr>
        <w:t>，</w:t>
      </w:r>
      <w:r>
        <w:rPr>
          <w:rFonts w:ascii="宋体" w:hAnsi="宋体" w:eastAsia="宋体"/>
          <w:sz w:val="19"/>
        </w:rPr>
        <w:t>需要有顽强的心理素质。名牌大学对学生未来的发展 期望很高</w:t>
      </w:r>
      <w:r>
        <w:rPr>
          <w:rFonts w:ascii="新宋体" w:hAnsi="新宋体" w:eastAsia="新宋体"/>
          <w:sz w:val="19"/>
        </w:rPr>
        <w:t>，</w:t>
      </w:r>
      <w:r>
        <w:rPr>
          <w:rFonts w:ascii="宋体" w:hAnsi="宋体" w:eastAsia="宋体"/>
          <w:sz w:val="19"/>
        </w:rPr>
        <w:t>对学生承受压力、正视挫折的能力非常看重。很多大学的命题作文直接或间接地考察 学生面对人生逆境的表现</w:t>
      </w:r>
      <w:r>
        <w:rPr>
          <w:rFonts w:ascii="新宋体" w:hAnsi="新宋体" w:eastAsia="新宋体"/>
          <w:sz w:val="19"/>
        </w:rPr>
        <w:t>；</w:t>
      </w:r>
      <w:r>
        <w:rPr>
          <w:rFonts w:ascii="宋体" w:hAnsi="宋体" w:eastAsia="宋体"/>
          <w:sz w:val="19"/>
        </w:rPr>
        <w:t>而一个聪明的学生也会利用机会展示自己面对挑战的勇气和进取心。</w:t>
      </w:r>
    </w:p>
    <w:p>
      <w:pPr>
        <w:spacing w:line="305" w:lineRule="exact"/>
        <w:rPr>
          <w:rFonts w:ascii="Times New Roman" w:hAnsi="Times New Roman" w:eastAsia="Times New Roman"/>
        </w:rPr>
      </w:pPr>
    </w:p>
    <w:p>
      <w:pPr>
        <w:spacing w:line="335" w:lineRule="auto"/>
        <w:ind w:right="100" w:firstLine="398"/>
        <w:jc w:val="both"/>
        <w:rPr>
          <w:rFonts w:ascii="新宋体" w:hAnsi="新宋体" w:eastAsia="新宋体"/>
        </w:rPr>
      </w:pPr>
      <w:r>
        <w:rPr>
          <w:rFonts w:ascii="宋体" w:hAnsi="宋体" w:eastAsia="宋体"/>
          <w:sz w:val="19"/>
        </w:rPr>
        <w:t>在这篇作文里</w:t>
      </w:r>
      <w:r>
        <w:rPr>
          <w:rFonts w:ascii="新宋体" w:hAnsi="新宋体" w:eastAsia="新宋体"/>
          <w:sz w:val="19"/>
        </w:rPr>
        <w:t>，</w:t>
      </w:r>
      <w:r>
        <w:rPr>
          <w:rFonts w:ascii="宋体" w:hAnsi="宋体" w:eastAsia="宋体"/>
          <w:sz w:val="19"/>
        </w:rPr>
        <w:t>作者开始就提到了自己早年在曲棍球队的经历</w:t>
      </w:r>
      <w:r>
        <w:rPr>
          <w:rFonts w:ascii="新宋体" w:hAnsi="新宋体" w:eastAsia="新宋体"/>
          <w:sz w:val="19"/>
        </w:rPr>
        <w:t>：</w:t>
      </w:r>
      <w:r>
        <w:rPr>
          <w:rFonts w:ascii="宋体" w:hAnsi="宋体" w:eastAsia="宋体"/>
          <w:sz w:val="19"/>
        </w:rPr>
        <w:t>一个粗暴有虐待倾向的教练 和惩罚性的长跑。尽管心里很不乐意</w:t>
      </w:r>
      <w:r>
        <w:rPr>
          <w:rFonts w:ascii="新宋体" w:hAnsi="新宋体" w:eastAsia="新宋体"/>
          <w:sz w:val="19"/>
        </w:rPr>
        <w:t>，</w:t>
      </w:r>
      <w:r>
        <w:rPr>
          <w:rFonts w:ascii="宋体" w:hAnsi="宋体" w:eastAsia="宋体"/>
          <w:sz w:val="19"/>
        </w:rPr>
        <w:t>作者并没有放弃</w:t>
      </w:r>
      <w:r>
        <w:rPr>
          <w:rFonts w:ascii="新宋体" w:hAnsi="新宋体" w:eastAsia="新宋体"/>
          <w:sz w:val="19"/>
        </w:rPr>
        <w:t>，</w:t>
      </w:r>
      <w:r>
        <w:rPr>
          <w:rFonts w:ascii="宋体" w:hAnsi="宋体" w:eastAsia="宋体"/>
          <w:sz w:val="19"/>
        </w:rPr>
        <w:t>反而以一种适应的态度去对待并最终迷 上了这项运动。径赛队同伴的鼓励</w:t>
      </w:r>
      <w:r>
        <w:rPr>
          <w:rFonts w:ascii="新宋体" w:hAnsi="新宋体" w:eastAsia="新宋体"/>
          <w:sz w:val="19"/>
        </w:rPr>
        <w:t>，</w:t>
      </w:r>
      <w:r>
        <w:rPr>
          <w:rFonts w:ascii="宋体" w:hAnsi="宋体" w:eastAsia="宋体"/>
          <w:sz w:val="19"/>
        </w:rPr>
        <w:t>让我们看到了作者珍惜友爱和社会的温情</w:t>
      </w:r>
      <w:r>
        <w:rPr>
          <w:rFonts w:ascii="新宋体" w:hAnsi="新宋体" w:eastAsia="新宋体"/>
          <w:sz w:val="19"/>
        </w:rPr>
        <w:t>；</w:t>
      </w:r>
      <w:r>
        <w:rPr>
          <w:rFonts w:ascii="宋体" w:hAnsi="宋体" w:eastAsia="宋体"/>
          <w:sz w:val="19"/>
        </w:rPr>
        <w:t>作者的感悟</w:t>
      </w:r>
      <w:r>
        <w:rPr>
          <w:rFonts w:ascii="新宋体" w:hAnsi="新宋体" w:eastAsia="新宋体"/>
          <w:sz w:val="19"/>
        </w:rPr>
        <w:t>，</w:t>
      </w:r>
      <w:r>
        <w:rPr>
          <w:rFonts w:ascii="宋体" w:hAnsi="宋体" w:eastAsia="宋体"/>
          <w:sz w:val="19"/>
        </w:rPr>
        <w:t>让我们既看到了作者走向社会的心理准备</w:t>
      </w:r>
      <w:r>
        <w:rPr>
          <w:rFonts w:ascii="新宋体" w:hAnsi="新宋体" w:eastAsia="新宋体"/>
          <w:sz w:val="19"/>
        </w:rPr>
        <w:t>，</w:t>
      </w:r>
      <w:r>
        <w:rPr>
          <w:rFonts w:ascii="宋体" w:hAnsi="宋体" w:eastAsia="宋体"/>
          <w:sz w:val="19"/>
        </w:rPr>
        <w:t xml:space="preserve">又充满了积极的人生向往。一般的作文要求 </w:t>
      </w:r>
      <w:r>
        <w:rPr>
          <w:rFonts w:ascii="Arial" w:hAnsi="Arial" w:eastAsia="Arial"/>
          <w:sz w:val="19"/>
        </w:rPr>
        <w:t>500</w:t>
      </w:r>
      <w:r>
        <w:rPr>
          <w:rFonts w:ascii="宋体" w:hAnsi="宋体" w:eastAsia="宋体"/>
          <w:sz w:val="19"/>
        </w:rPr>
        <w:t xml:space="preserve"> 单词左 右</w:t>
      </w:r>
      <w:r>
        <w:rPr>
          <w:rFonts w:ascii="新宋体" w:hAnsi="新宋体" w:eastAsia="新宋体"/>
          <w:sz w:val="19"/>
        </w:rPr>
        <w:t>，</w:t>
      </w:r>
      <w:r>
        <w:rPr>
          <w:rFonts w:ascii="宋体" w:hAnsi="宋体" w:eastAsia="宋体"/>
          <w:sz w:val="19"/>
        </w:rPr>
        <w:t xml:space="preserve">这篇文章共 </w:t>
      </w:r>
      <w:r>
        <w:rPr>
          <w:rFonts w:ascii="Arial" w:hAnsi="Arial" w:eastAsia="Arial"/>
          <w:sz w:val="19"/>
        </w:rPr>
        <w:t>503</w:t>
      </w:r>
      <w:r>
        <w:rPr>
          <w:rFonts w:ascii="宋体" w:hAnsi="宋体" w:eastAsia="宋体"/>
          <w:sz w:val="19"/>
        </w:rPr>
        <w:t xml:space="preserve"> 单词</w:t>
      </w:r>
      <w:r>
        <w:rPr>
          <w:rFonts w:ascii="新宋体" w:hAnsi="新宋体" w:eastAsia="新宋体"/>
          <w:sz w:val="19"/>
        </w:rPr>
        <w:t>，</w:t>
      </w:r>
      <w:r>
        <w:rPr>
          <w:rFonts w:ascii="宋体" w:hAnsi="宋体" w:eastAsia="宋体"/>
          <w:sz w:val="19"/>
        </w:rPr>
        <w:t>在有限的空间</w:t>
      </w:r>
      <w:r>
        <w:rPr>
          <w:rFonts w:ascii="新宋体" w:hAnsi="新宋体" w:eastAsia="新宋体"/>
          <w:sz w:val="19"/>
        </w:rPr>
        <w:t>，</w:t>
      </w:r>
      <w:r>
        <w:rPr>
          <w:rFonts w:ascii="宋体" w:hAnsi="宋体" w:eastAsia="宋体"/>
          <w:sz w:val="19"/>
        </w:rPr>
        <w:t>包含了磨难</w:t>
      </w:r>
      <w:r>
        <w:rPr>
          <w:rFonts w:ascii="新宋体" w:hAnsi="新宋体" w:eastAsia="新宋体"/>
          <w:sz w:val="19"/>
        </w:rPr>
        <w:t>，</w:t>
      </w:r>
      <w:r>
        <w:rPr>
          <w:rFonts w:ascii="宋体" w:hAnsi="宋体" w:eastAsia="宋体"/>
          <w:sz w:val="19"/>
        </w:rPr>
        <w:t>毅力</w:t>
      </w:r>
      <w:r>
        <w:rPr>
          <w:rFonts w:ascii="新宋体" w:hAnsi="新宋体" w:eastAsia="新宋体"/>
          <w:sz w:val="19"/>
        </w:rPr>
        <w:t>，</w:t>
      </w:r>
      <w:r>
        <w:rPr>
          <w:rFonts w:ascii="宋体" w:hAnsi="宋体" w:eastAsia="宋体"/>
          <w:sz w:val="19"/>
        </w:rPr>
        <w:t>关怀</w:t>
      </w:r>
      <w:r>
        <w:rPr>
          <w:rFonts w:ascii="新宋体" w:hAnsi="新宋体" w:eastAsia="新宋体"/>
          <w:sz w:val="19"/>
        </w:rPr>
        <w:t>，</w:t>
      </w:r>
      <w:r>
        <w:rPr>
          <w:rFonts w:ascii="宋体" w:hAnsi="宋体" w:eastAsia="宋体"/>
          <w:sz w:val="19"/>
        </w:rPr>
        <w:t>理解</w:t>
      </w:r>
      <w:r>
        <w:rPr>
          <w:rFonts w:ascii="新宋体" w:hAnsi="新宋体" w:eastAsia="新宋体"/>
          <w:sz w:val="19"/>
        </w:rPr>
        <w:t>，</w:t>
      </w:r>
      <w:r>
        <w:rPr>
          <w:rFonts w:ascii="宋体" w:hAnsi="宋体" w:eastAsia="宋体"/>
          <w:sz w:val="19"/>
        </w:rPr>
        <w:t>憧憬。全文词汇优</w:t>
      </w:r>
      <w:r>
        <w:rPr>
          <w:rFonts w:ascii="宋体" w:hAnsi="宋体" w:eastAsia="宋体"/>
        </w:rPr>
        <w:t>雅丰富</w:t>
      </w:r>
      <w:r>
        <w:rPr>
          <w:rFonts w:ascii="新宋体" w:hAnsi="新宋体" w:eastAsia="新宋体"/>
        </w:rPr>
        <w:t>，</w:t>
      </w:r>
      <w:r>
        <w:rPr>
          <w:rFonts w:ascii="宋体" w:hAnsi="宋体" w:eastAsia="宋体"/>
        </w:rPr>
        <w:t>修辞巧妙</w:t>
      </w:r>
      <w:r>
        <w:rPr>
          <w:rFonts w:ascii="新宋体" w:hAnsi="新宋体" w:eastAsia="新宋体"/>
        </w:rPr>
        <w:t>，</w:t>
      </w:r>
      <w:r>
        <w:rPr>
          <w:rFonts w:ascii="宋体" w:hAnsi="宋体" w:eastAsia="宋体"/>
        </w:rPr>
        <w:t>用了很多排比句</w:t>
      </w:r>
      <w:r>
        <w:rPr>
          <w:rFonts w:ascii="新宋体" w:hAnsi="新宋体" w:eastAsia="新宋体"/>
        </w:rPr>
        <w:t>，</w:t>
      </w:r>
      <w:r>
        <w:rPr>
          <w:rFonts w:ascii="宋体" w:hAnsi="宋体" w:eastAsia="宋体"/>
        </w:rPr>
        <w:t>画面感非常强</w:t>
      </w:r>
      <w:r>
        <w:rPr>
          <w:rFonts w:ascii="新宋体" w:hAnsi="新宋体" w:eastAsia="新宋体"/>
        </w:rPr>
        <w:t>，</w:t>
      </w:r>
      <w:r>
        <w:rPr>
          <w:rFonts w:ascii="宋体" w:hAnsi="宋体" w:eastAsia="宋体"/>
        </w:rPr>
        <w:t>感染力也非常强。在具体写作技巧上</w:t>
      </w:r>
      <w:r>
        <w:rPr>
          <w:rFonts w:ascii="新宋体" w:hAnsi="新宋体" w:eastAsia="新宋体"/>
        </w:rPr>
        <w:t>，</w:t>
      </w:r>
      <w:r>
        <w:rPr>
          <w:rFonts w:ascii="宋体" w:hAnsi="宋体" w:eastAsia="宋体"/>
        </w:rPr>
        <w:t>有</w:t>
      </w:r>
      <w:bookmarkStart w:id="0" w:name="_GoBack"/>
      <w:bookmarkEnd w:id="0"/>
      <w:r>
        <w:rPr>
          <w:rFonts w:ascii="宋体" w:hAnsi="宋体" w:eastAsia="宋体"/>
        </w:rPr>
        <w:t>二点值得一提</w:t>
      </w:r>
      <w:r>
        <w:rPr>
          <w:rFonts w:ascii="新宋体" w:hAnsi="新宋体" w:eastAsia="新宋体"/>
        </w:rPr>
        <w:t>：</w:t>
      </w:r>
    </w:p>
    <w:p>
      <w:pPr>
        <w:spacing w:line="392" w:lineRule="exact"/>
        <w:rPr>
          <w:rFonts w:ascii="Times New Roman" w:hAnsi="Times New Roman" w:eastAsia="Times New Roman"/>
        </w:rPr>
      </w:pPr>
    </w:p>
    <w:p>
      <w:pPr>
        <w:numPr>
          <w:ilvl w:val="0"/>
          <w:numId w:val="3"/>
        </w:numPr>
        <w:tabs>
          <w:tab w:val="left" w:pos="665"/>
        </w:tabs>
        <w:spacing w:line="282" w:lineRule="auto"/>
        <w:ind w:right="100" w:firstLine="399"/>
        <w:jc w:val="both"/>
        <w:rPr>
          <w:rFonts w:ascii="Arial" w:hAnsi="Arial" w:eastAsia="Arial"/>
        </w:rPr>
      </w:pPr>
      <w:r>
        <w:rPr>
          <w:rFonts w:ascii="宋体" w:hAnsi="宋体" w:eastAsia="宋体"/>
        </w:rPr>
        <w:t>使用了不少科学词汇</w:t>
      </w:r>
      <w:r>
        <w:rPr>
          <w:rFonts w:ascii="新宋体" w:hAnsi="新宋体" w:eastAsia="新宋体"/>
        </w:rPr>
        <w:t>，</w:t>
      </w:r>
      <w:r>
        <w:rPr>
          <w:rFonts w:ascii="宋体" w:hAnsi="宋体" w:eastAsia="宋体"/>
        </w:rPr>
        <w:t>如指数般</w:t>
      </w:r>
      <w:r>
        <w:rPr>
          <w:rFonts w:ascii="Arial" w:hAnsi="Arial" w:eastAsia="Arial"/>
        </w:rPr>
        <w:t>(exponentially)</w:t>
      </w:r>
      <w:r>
        <w:rPr>
          <w:rFonts w:ascii="新宋体" w:hAnsi="新宋体" w:eastAsia="新宋体"/>
        </w:rPr>
        <w:t>，</w:t>
      </w:r>
      <w:r>
        <w:rPr>
          <w:rFonts w:ascii="宋体" w:hAnsi="宋体" w:eastAsia="宋体"/>
        </w:rPr>
        <w:t>内啡肽</w:t>
      </w:r>
      <w:r>
        <w:rPr>
          <w:rFonts w:ascii="Arial" w:hAnsi="Arial" w:eastAsia="Arial"/>
        </w:rPr>
        <w:t>(endorphin)</w:t>
      </w:r>
      <w:r>
        <w:rPr>
          <w:rFonts w:ascii="新宋体" w:hAnsi="新宋体" w:eastAsia="新宋体"/>
        </w:rPr>
        <w:t>，</w:t>
      </w:r>
      <w:r>
        <w:rPr>
          <w:rFonts w:ascii="宋体" w:hAnsi="宋体" w:eastAsia="宋体"/>
        </w:rPr>
        <w:t>爱好</w:t>
      </w:r>
      <w:r>
        <w:rPr>
          <w:rFonts w:ascii="Arial" w:hAnsi="Arial" w:eastAsia="Arial"/>
        </w:rPr>
        <w:t>(affinity)</w:t>
      </w:r>
      <w:r>
        <w:rPr>
          <w:rFonts w:ascii="新宋体" w:hAnsi="新宋体" w:eastAsia="新宋体"/>
        </w:rPr>
        <w:t>，</w:t>
      </w:r>
      <w:r>
        <w:rPr>
          <w:rFonts w:ascii="宋体" w:hAnsi="宋体" w:eastAsia="宋体"/>
        </w:rPr>
        <w:t>这些 词汇的应用显然有利于叩击麻省理工学院的大门。</w:t>
      </w:r>
    </w:p>
    <w:p>
      <w:pPr>
        <w:spacing w:line="351" w:lineRule="exact"/>
        <w:rPr>
          <w:rFonts w:ascii="Arial" w:hAnsi="Arial" w:eastAsia="Arial"/>
        </w:rPr>
      </w:pPr>
    </w:p>
    <w:p>
      <w:pPr>
        <w:numPr>
          <w:ilvl w:val="0"/>
          <w:numId w:val="3"/>
        </w:numPr>
        <w:tabs>
          <w:tab w:val="left" w:pos="665"/>
        </w:tabs>
        <w:spacing w:line="318" w:lineRule="auto"/>
        <w:ind w:right="100" w:firstLine="399"/>
        <w:jc w:val="both"/>
        <w:rPr>
          <w:rFonts w:ascii="Arial" w:hAnsi="Arial" w:eastAsia="Arial"/>
          <w:sz w:val="19"/>
        </w:rPr>
      </w:pPr>
      <w:r>
        <w:rPr>
          <w:rFonts w:ascii="宋体" w:hAnsi="宋体" w:eastAsia="宋体"/>
          <w:sz w:val="19"/>
        </w:rPr>
        <w:t>巧妙甚至狡猾地使用了幽默。幽默是个双刃剑</w:t>
      </w:r>
      <w:r>
        <w:rPr>
          <w:rFonts w:ascii="新宋体" w:hAnsi="新宋体" w:eastAsia="新宋体"/>
          <w:sz w:val="19"/>
        </w:rPr>
        <w:t>，</w:t>
      </w:r>
      <w:r>
        <w:rPr>
          <w:rFonts w:ascii="宋体" w:hAnsi="宋体" w:eastAsia="宋体"/>
          <w:sz w:val="19"/>
        </w:rPr>
        <w:t>往往容易弄巧成拙</w:t>
      </w:r>
      <w:r>
        <w:rPr>
          <w:rFonts w:ascii="新宋体" w:hAnsi="新宋体" w:eastAsia="新宋体"/>
          <w:sz w:val="19"/>
        </w:rPr>
        <w:t>，</w:t>
      </w:r>
      <w:r>
        <w:rPr>
          <w:rFonts w:ascii="宋体" w:hAnsi="宋体" w:eastAsia="宋体"/>
          <w:sz w:val="19"/>
        </w:rPr>
        <w:t>一般人在作文里会尽 量避免。然而</w:t>
      </w:r>
      <w:r>
        <w:rPr>
          <w:rFonts w:ascii="新宋体" w:hAnsi="新宋体" w:eastAsia="新宋体"/>
          <w:sz w:val="19"/>
        </w:rPr>
        <w:t>，</w:t>
      </w:r>
      <w:r>
        <w:rPr>
          <w:rFonts w:ascii="宋体" w:hAnsi="宋体" w:eastAsia="宋体"/>
          <w:sz w:val="19"/>
        </w:rPr>
        <w:t>作者却大胆地调侃道</w:t>
      </w:r>
      <w:r>
        <w:rPr>
          <w:rFonts w:ascii="新宋体" w:hAnsi="新宋体" w:eastAsia="新宋体"/>
          <w:sz w:val="19"/>
        </w:rPr>
        <w:t>：</w:t>
      </w:r>
      <w:r>
        <w:rPr>
          <w:rFonts w:ascii="宋体" w:hAnsi="宋体" w:eastAsia="宋体"/>
          <w:sz w:val="19"/>
        </w:rPr>
        <w:t>跑步时</w:t>
      </w:r>
      <w:r>
        <w:rPr>
          <w:rFonts w:ascii="新宋体" w:hAnsi="新宋体" w:eastAsia="新宋体"/>
          <w:sz w:val="19"/>
        </w:rPr>
        <w:t>，</w:t>
      </w:r>
      <w:r>
        <w:rPr>
          <w:rFonts w:ascii="宋体" w:hAnsi="宋体" w:eastAsia="宋体"/>
          <w:sz w:val="19"/>
        </w:rPr>
        <w:t>会去猜想大学招生的秘密</w:t>
      </w:r>
      <w:r>
        <w:rPr>
          <w:rFonts w:ascii="Arial" w:hAnsi="Arial" w:eastAsia="Arial"/>
          <w:sz w:val="19"/>
        </w:rPr>
        <w:t>--</w:t>
      </w:r>
      <w:r>
        <w:rPr>
          <w:rFonts w:ascii="宋体" w:hAnsi="宋体" w:eastAsia="宋体"/>
          <w:sz w:val="19"/>
        </w:rPr>
        <w:t>这简直是在向正在阅 读此作文的招生人员叫阵</w:t>
      </w:r>
      <w:r>
        <w:rPr>
          <w:rFonts w:ascii="新宋体" w:hAnsi="新宋体" w:eastAsia="新宋体"/>
          <w:sz w:val="19"/>
        </w:rPr>
        <w:t>！</w:t>
      </w:r>
      <w:r>
        <w:rPr>
          <w:rFonts w:ascii="宋体" w:hAnsi="宋体" w:eastAsia="宋体"/>
          <w:sz w:val="19"/>
        </w:rPr>
        <w:t>但是</w:t>
      </w:r>
      <w:r>
        <w:rPr>
          <w:rFonts w:ascii="新宋体" w:hAnsi="新宋体" w:eastAsia="新宋体"/>
          <w:sz w:val="19"/>
        </w:rPr>
        <w:t>，</w:t>
      </w:r>
      <w:r>
        <w:rPr>
          <w:rFonts w:ascii="宋体" w:hAnsi="宋体" w:eastAsia="宋体"/>
          <w:sz w:val="19"/>
        </w:rPr>
        <w:t>说这句话的时候</w:t>
      </w:r>
      <w:r>
        <w:rPr>
          <w:rFonts w:ascii="新宋体" w:hAnsi="新宋体" w:eastAsia="新宋体"/>
          <w:sz w:val="19"/>
        </w:rPr>
        <w:t>，</w:t>
      </w:r>
      <w:r>
        <w:rPr>
          <w:rFonts w:ascii="宋体" w:hAnsi="宋体" w:eastAsia="宋体"/>
          <w:sz w:val="19"/>
        </w:rPr>
        <w:t>招生的人应该已经为其经历和毅力所触动</w:t>
      </w:r>
      <w:r>
        <w:rPr>
          <w:rFonts w:ascii="新宋体" w:hAnsi="新宋体" w:eastAsia="新宋体"/>
          <w:sz w:val="19"/>
        </w:rPr>
        <w:t>，</w:t>
      </w:r>
    </w:p>
    <w:p>
      <w:pPr>
        <w:spacing w:line="10"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而且前面谈到河马单词</w:t>
      </w:r>
      <w:r>
        <w:rPr>
          <w:rFonts w:ascii="新宋体" w:hAnsi="新宋体" w:eastAsia="新宋体"/>
        </w:rPr>
        <w:t>，</w:t>
      </w:r>
      <w:r>
        <w:rPr>
          <w:rFonts w:ascii="宋体" w:hAnsi="宋体" w:eastAsia="宋体"/>
        </w:rPr>
        <w:t>已经把作文的节奏调得轻松</w:t>
      </w:r>
      <w:r>
        <w:rPr>
          <w:rFonts w:ascii="新宋体" w:hAnsi="新宋体" w:eastAsia="新宋体"/>
        </w:rPr>
        <w:t>，</w:t>
      </w:r>
      <w:r>
        <w:rPr>
          <w:rFonts w:ascii="宋体" w:hAnsi="宋体" w:eastAsia="宋体"/>
        </w:rPr>
        <w:t>这句话会让招生人员会心一笑</w:t>
      </w:r>
      <w:r>
        <w:rPr>
          <w:rFonts w:ascii="新宋体" w:hAnsi="新宋体" w:eastAsia="新宋体"/>
        </w:rPr>
        <w:t>，</w:t>
      </w:r>
      <w:r>
        <w:rPr>
          <w:rFonts w:ascii="宋体" w:hAnsi="宋体" w:eastAsia="宋体"/>
        </w:rPr>
        <w:t>拉近了彼</w:t>
      </w:r>
    </w:p>
    <w:p>
      <w:pPr>
        <w:spacing w:line="84" w:lineRule="exact"/>
        <w:rPr>
          <w:rFonts w:ascii="Times New Roman" w:hAnsi="Times New Roman" w:eastAsia="Times New Roman"/>
        </w:rPr>
      </w:pPr>
    </w:p>
    <w:p>
      <w:pPr>
        <w:spacing w:line="0" w:lineRule="atLeast"/>
        <w:rPr>
          <w:rFonts w:ascii="宋体" w:hAnsi="宋体" w:eastAsia="宋体"/>
        </w:rPr>
      </w:pPr>
      <w:r>
        <w:rPr>
          <w:rFonts w:ascii="宋体" w:hAnsi="宋体" w:eastAsia="宋体"/>
        </w:rPr>
        <w:t>此的距离。而随后梦幻般的紧凑道白</w:t>
      </w:r>
      <w:r>
        <w:rPr>
          <w:rFonts w:ascii="新宋体" w:hAnsi="新宋体" w:eastAsia="新宋体"/>
        </w:rPr>
        <w:t>，</w:t>
      </w:r>
      <w:r>
        <w:rPr>
          <w:rFonts w:ascii="宋体" w:hAnsi="宋体" w:eastAsia="宋体"/>
        </w:rPr>
        <w:t>为这篇作文留下了非常美妙的收尾。</w:t>
      </w:r>
    </w:p>
    <w:p>
      <w:pPr>
        <w:spacing w:line="362" w:lineRule="exact"/>
        <w:rPr>
          <w:rFonts w:ascii="Times New Roman" w:hAnsi="Times New Roman" w:eastAsia="Times New Roman"/>
        </w:rPr>
      </w:pPr>
    </w:p>
    <w:p>
      <w:pPr>
        <w:spacing w:line="0" w:lineRule="atLeast"/>
        <w:ind w:left="400"/>
        <w:rPr>
          <w:rFonts w:ascii="新宋体" w:hAnsi="新宋体" w:eastAsia="新宋体"/>
        </w:rPr>
      </w:pPr>
      <w:r>
        <w:rPr>
          <w:rFonts w:ascii="Arial" w:hAnsi="Arial" w:eastAsia="Arial"/>
        </w:rPr>
        <w:t xml:space="preserve">Lauren </w:t>
      </w:r>
      <w:r>
        <w:rPr>
          <w:rFonts w:ascii="宋体" w:hAnsi="宋体" w:eastAsia="宋体"/>
        </w:rPr>
        <w:t>是个可男可女的名字</w:t>
      </w:r>
      <w:r>
        <w:rPr>
          <w:rFonts w:ascii="新宋体" w:hAnsi="新宋体" w:eastAsia="新宋体"/>
        </w:rPr>
        <w:t>，</w:t>
      </w:r>
      <w:r>
        <w:rPr>
          <w:rFonts w:ascii="宋体" w:hAnsi="宋体" w:eastAsia="宋体"/>
        </w:rPr>
        <w:t>但从第一段谈论控制体重保持身材就可看出是个女孩。的确</w:t>
      </w:r>
      <w:r>
        <w:rPr>
          <w:rFonts w:ascii="新宋体" w:hAnsi="新宋体" w:eastAsia="新宋体"/>
        </w:rPr>
        <w:t>，</w:t>
      </w:r>
    </w:p>
    <w:p>
      <w:pPr>
        <w:spacing w:line="72" w:lineRule="exact"/>
        <w:rPr>
          <w:rFonts w:ascii="Times New Roman" w:hAnsi="Times New Roman" w:eastAsia="Times New Roman"/>
        </w:rPr>
      </w:pPr>
    </w:p>
    <w:p>
      <w:pPr>
        <w:spacing w:line="239" w:lineRule="auto"/>
        <w:rPr>
          <w:rFonts w:ascii="宋体" w:hAnsi="宋体" w:eastAsia="宋体"/>
        </w:rPr>
      </w:pPr>
      <w:r>
        <w:rPr>
          <w:rFonts w:ascii="宋体" w:hAnsi="宋体" w:eastAsia="宋体"/>
        </w:rPr>
        <w:t>这篇文章透着一股女孩气</w:t>
      </w:r>
      <w:r>
        <w:rPr>
          <w:rFonts w:ascii="新宋体" w:hAnsi="新宋体" w:eastAsia="新宋体"/>
        </w:rPr>
        <w:t>，</w:t>
      </w:r>
      <w:r>
        <w:rPr>
          <w:rFonts w:ascii="宋体" w:hAnsi="宋体" w:eastAsia="宋体"/>
        </w:rPr>
        <w:t>精灵机警</w:t>
      </w:r>
      <w:r>
        <w:rPr>
          <w:rFonts w:ascii="新宋体" w:hAnsi="新宋体" w:eastAsia="新宋体"/>
        </w:rPr>
        <w:t>，</w:t>
      </w:r>
      <w:r>
        <w:rPr>
          <w:rFonts w:ascii="宋体" w:hAnsi="宋体" w:eastAsia="宋体"/>
        </w:rPr>
        <w:t>如同金庸小说里的某位人物。</w:t>
      </w:r>
    </w:p>
    <w:p>
      <w:pPr>
        <w:spacing w:line="200" w:lineRule="exact"/>
        <w:rPr>
          <w:rFonts w:ascii="Times New Roman" w:hAnsi="Times New Roman" w:eastAsia="Times New Roman"/>
        </w:rPr>
      </w:pPr>
    </w:p>
    <w:p>
      <w:pPr>
        <w:spacing w:line="212" w:lineRule="exact"/>
        <w:rPr>
          <w:rFonts w:ascii="Times New Roman" w:hAnsi="Times New Roman" w:eastAsia="Times New Roman"/>
        </w:rPr>
      </w:pPr>
    </w:p>
    <w:p>
      <w:pPr/>
    </w:p>
    <w:sectPr>
      <w:pgSz w:w="11906" w:h="17338"/>
      <w:pgMar w:top="1351" w:right="1224" w:bottom="1227" w:left="158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86"/>
    <w:family w:val="swiss"/>
    <w:pitch w:val="default"/>
    <w:sig w:usb0="E0002EFF" w:usb1="C0007843" w:usb2="00000009" w:usb3="00000000" w:csb0="400001FF" w:csb1="FFFF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2">
    <w:nsid w:val="00000002"/>
    <w:multiLevelType w:val="multilevel"/>
    <w:tmpl w:val="00000002"/>
    <w:lvl w:ilvl="0" w:tentative="1">
      <w:start w:val="6"/>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abstractNum w:abstractNumId="3">
    <w:nsid w:val="00000003"/>
    <w:multiLevelType w:val="multilevel"/>
    <w:tmpl w:val="00000003"/>
    <w:lvl w:ilvl="0" w:tentative="1">
      <w:start w:val="1"/>
      <w:numFmt w:val="decimal"/>
      <w:lvlText w:val="%1."/>
      <w:lvlJc w:val="left"/>
    </w:lvl>
    <w:lvl w:ilvl="1" w:tentative="1">
      <w:start w:val="1"/>
      <w:numFmt w:val="bullet"/>
      <w:lvlText w:val=""/>
      <w:lvlJc w:val="left"/>
    </w:lvl>
    <w:lvl w:ilvl="2" w:tentative="1">
      <w:start w:val="1"/>
      <w:numFmt w:val="bullet"/>
      <w:lvlText w:val=""/>
      <w:lvlJc w:val="left"/>
    </w:lvl>
    <w:lvl w:ilvl="3" w:tentative="1">
      <w:start w:val="1"/>
      <w:numFmt w:val="bullet"/>
      <w:lvlText w:val=""/>
      <w:lvlJc w:val="left"/>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
      <w:lvlJc w:val="left"/>
    </w:lvl>
    <w:lvl w:ilvl="8" w:tentative="1">
      <w:start w:val="1"/>
      <w:numFmt w:val="bullet"/>
      <w:lvlText w:val=""/>
      <w:lvlJc w:val="left"/>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8795B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宋体" w:hAnsi="宋体" w:eastAsia="宋体"/>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2015-11-27T09:47:00Z</dcterms:created>
  <dc:creator>zhangyulei</dc:creator>
  <cp:lastModifiedBy>zhangyulei</cp:lastModifiedBy>
  <dcterms:modified xsi:type="dcterms:W3CDTF">2015-11-27T09:53:35Z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